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ACE" w:rsidRDefault="00670CBE">
      <w:pPr>
        <w:tabs>
          <w:tab w:val="left" w:pos="2898"/>
          <w:tab w:val="left" w:pos="8838"/>
        </w:tabs>
        <w:spacing w:after="120"/>
        <w:rPr>
          <w:rFonts w:ascii="Verdana" w:hAnsi="Verdana"/>
          <w:sz w:val="20"/>
          <w:szCs w:val="20"/>
        </w:rPr>
      </w:pPr>
      <w:r>
        <w:rPr>
          <w:rFonts w:ascii="Verdana" w:eastAsia="Times New Roman" w:hAnsi="Verdana"/>
          <w:b/>
          <w:bCs/>
          <w:color w:val="000080"/>
          <w:sz w:val="20"/>
          <w:szCs w:val="20"/>
        </w:rPr>
        <w:t>Muthu Subramanian M.</w:t>
      </w:r>
    </w:p>
    <w:p w:rsidR="00AB4ACE" w:rsidRDefault="00670CBE">
      <w:pPr>
        <w:rPr>
          <w:rFonts w:ascii="Verdana" w:eastAsia="Times New Roman" w:hAnsi="Verdana"/>
          <w:sz w:val="20"/>
          <w:szCs w:val="20"/>
        </w:rPr>
      </w:pPr>
      <w:r>
        <w:rPr>
          <w:rFonts w:ascii="Verdana" w:eastAsia="Times New Roman" w:hAnsi="Verdana"/>
          <w:sz w:val="20"/>
          <w:szCs w:val="20"/>
        </w:rPr>
        <w:t xml:space="preserve">Email: connectmuthu28@gmail.com  </w:t>
      </w:r>
    </w:p>
    <w:p w:rsidR="00AB4ACE" w:rsidRDefault="00670CBE">
      <w:pPr>
        <w:pBdr>
          <w:bottom w:val="single" w:sz="12" w:space="0" w:color="808080"/>
        </w:pBdr>
        <w:rPr>
          <w:rFonts w:ascii="Verdana" w:eastAsia="Times New Roman" w:hAnsi="Verdana"/>
          <w:sz w:val="20"/>
          <w:szCs w:val="20"/>
        </w:rPr>
      </w:pPr>
      <w:r>
        <w:rPr>
          <w:rFonts w:ascii="Verdana" w:eastAsia="Times New Roman" w:hAnsi="Verdana"/>
          <w:sz w:val="20"/>
          <w:szCs w:val="20"/>
        </w:rPr>
        <w:t>Phone: +91-</w:t>
      </w:r>
      <w:r w:rsidR="00BD4ADB">
        <w:rPr>
          <w:rFonts w:ascii="Verdana" w:eastAsia="Times New Roman" w:hAnsi="Verdana"/>
          <w:sz w:val="20"/>
          <w:szCs w:val="20"/>
          <w:lang w:val="en-IN"/>
        </w:rPr>
        <w:t>9488063196</w:t>
      </w:r>
    </w:p>
    <w:p w:rsidR="00AB4ACE" w:rsidRDefault="00AB4ACE">
      <w:pPr>
        <w:rPr>
          <w:rFonts w:ascii="Verdana" w:eastAsia="Times New Roman" w:hAnsi="Verdana"/>
          <w:sz w:val="20"/>
          <w:szCs w:val="20"/>
        </w:rPr>
      </w:pPr>
    </w:p>
    <w:p w:rsidR="00AB4ACE" w:rsidRDefault="00670CBE">
      <w:pPr>
        <w:tabs>
          <w:tab w:val="left" w:pos="2898"/>
          <w:tab w:val="left" w:pos="8838"/>
        </w:tabs>
        <w:spacing w:after="120"/>
        <w:rPr>
          <w:rFonts w:ascii="Verdana" w:eastAsia="Trebuchet MS" w:hAnsi="Verdana"/>
          <w:b/>
          <w:bCs/>
          <w:color w:val="000080"/>
          <w:sz w:val="20"/>
          <w:szCs w:val="20"/>
        </w:rPr>
      </w:pPr>
      <w:r>
        <w:rPr>
          <w:rFonts w:ascii="Verdana" w:eastAsia="Trebuchet MS" w:hAnsi="Verdana"/>
          <w:b/>
          <w:bCs/>
          <w:color w:val="000080"/>
          <w:sz w:val="20"/>
          <w:szCs w:val="20"/>
        </w:rPr>
        <w:t xml:space="preserve">Experience Summary </w:t>
      </w:r>
    </w:p>
    <w:p w:rsidR="00AB4ACE" w:rsidRPr="000948B1" w:rsidRDefault="00670CBE">
      <w:pPr>
        <w:numPr>
          <w:ilvl w:val="0"/>
          <w:numId w:val="1"/>
        </w:numPr>
        <w:spacing w:before="0" w:after="0"/>
        <w:ind w:hanging="360"/>
        <w:jc w:val="both"/>
        <w:rPr>
          <w:rFonts w:ascii="Verdana" w:eastAsia="Times New Roman" w:hAnsi="Verdana"/>
          <w:sz w:val="20"/>
          <w:szCs w:val="20"/>
        </w:rPr>
      </w:pPr>
      <w:r>
        <w:rPr>
          <w:rFonts w:ascii="Verdana" w:eastAsia="Times New Roman" w:hAnsi="Verdana"/>
          <w:sz w:val="20"/>
          <w:szCs w:val="20"/>
        </w:rPr>
        <w:t xml:space="preserve">Having about total </w:t>
      </w:r>
      <w:r>
        <w:rPr>
          <w:rFonts w:ascii="Verdana" w:eastAsia="Times New Roman" w:hAnsi="Verdana"/>
          <w:b/>
          <w:bCs/>
          <w:sz w:val="20"/>
          <w:szCs w:val="20"/>
        </w:rPr>
        <w:t>6</w:t>
      </w:r>
      <w:r>
        <w:rPr>
          <w:rFonts w:ascii="Verdana" w:eastAsia="Times New Roman" w:hAnsi="Verdana"/>
          <w:b/>
          <w:sz w:val="20"/>
          <w:szCs w:val="20"/>
        </w:rPr>
        <w:t>+</w:t>
      </w:r>
      <w:r>
        <w:rPr>
          <w:rFonts w:ascii="Verdana" w:eastAsia="Times New Roman" w:hAnsi="Verdana"/>
          <w:b/>
          <w:bCs/>
          <w:sz w:val="20"/>
          <w:szCs w:val="20"/>
        </w:rPr>
        <w:t xml:space="preserve"> years</w:t>
      </w:r>
      <w:r>
        <w:rPr>
          <w:rFonts w:ascii="Verdana" w:eastAsia="Times New Roman" w:hAnsi="Verdana"/>
          <w:sz w:val="20"/>
          <w:szCs w:val="20"/>
        </w:rPr>
        <w:t xml:space="preserve"> of experience in </w:t>
      </w:r>
      <w:r>
        <w:rPr>
          <w:rFonts w:ascii="Verdana" w:eastAsia="Times New Roman" w:hAnsi="Verdana"/>
          <w:b/>
          <w:bCs/>
          <w:sz w:val="20"/>
          <w:szCs w:val="20"/>
        </w:rPr>
        <w:t>Dot Net Technology (C#.Net, Asp.Net, Sql Server</w:t>
      </w:r>
      <w:r w:rsidR="00EB1927">
        <w:rPr>
          <w:rFonts w:ascii="Verdana" w:eastAsia="Times New Roman" w:hAnsi="Verdana"/>
          <w:b/>
          <w:bCs/>
          <w:sz w:val="20"/>
          <w:szCs w:val="20"/>
        </w:rPr>
        <w:t xml:space="preserve"> </w:t>
      </w:r>
      <w:r>
        <w:rPr>
          <w:rFonts w:ascii="Verdana" w:eastAsia="Times New Roman" w:hAnsi="Verdana"/>
          <w:b/>
          <w:bCs/>
          <w:sz w:val="20"/>
          <w:szCs w:val="20"/>
        </w:rPr>
        <w:t xml:space="preserve">2005/2008, </w:t>
      </w:r>
      <w:r w:rsidR="00AA3A76">
        <w:rPr>
          <w:rFonts w:ascii="Verdana" w:eastAsia="Times New Roman" w:hAnsi="Verdana"/>
          <w:b/>
          <w:bCs/>
          <w:sz w:val="20"/>
          <w:szCs w:val="20"/>
        </w:rPr>
        <w:t>MySQL</w:t>
      </w:r>
      <w:r>
        <w:rPr>
          <w:rFonts w:ascii="Verdana" w:eastAsia="Times New Roman" w:hAnsi="Verdana"/>
          <w:b/>
          <w:bCs/>
          <w:sz w:val="20"/>
          <w:szCs w:val="20"/>
        </w:rPr>
        <w:t xml:space="preserve"> Server,</w:t>
      </w:r>
      <w:r>
        <w:rPr>
          <w:rFonts w:ascii="Verdana" w:eastAsia="Times New Roman" w:hAnsi="Verdana"/>
          <w:b/>
          <w:bCs/>
          <w:color w:val="333333"/>
          <w:sz w:val="20"/>
          <w:szCs w:val="20"/>
        </w:rPr>
        <w:t xml:space="preserve"> Web Service </w:t>
      </w:r>
      <w:r>
        <w:rPr>
          <w:rFonts w:ascii="Verdana" w:eastAsia="Times New Roman" w:hAnsi="Verdana"/>
          <w:b/>
          <w:bCs/>
          <w:sz w:val="20"/>
          <w:szCs w:val="20"/>
        </w:rPr>
        <w:t>and JavaScript)</w:t>
      </w:r>
      <w:r w:rsidR="006136EC">
        <w:rPr>
          <w:rFonts w:ascii="Verdana" w:eastAsia="Times New Roman" w:hAnsi="Verdana"/>
          <w:b/>
          <w:bCs/>
          <w:sz w:val="20"/>
          <w:szCs w:val="20"/>
          <w:lang w:val="en-IN"/>
        </w:rPr>
        <w:t>.</w:t>
      </w:r>
    </w:p>
    <w:p w:rsidR="000948B1" w:rsidRDefault="000948B1">
      <w:pPr>
        <w:numPr>
          <w:ilvl w:val="0"/>
          <w:numId w:val="1"/>
        </w:numPr>
        <w:spacing w:before="0" w:after="0"/>
        <w:ind w:hanging="360"/>
        <w:jc w:val="both"/>
        <w:rPr>
          <w:rFonts w:ascii="Verdana" w:eastAsia="Times New Roman" w:hAnsi="Verdana"/>
          <w:sz w:val="20"/>
          <w:szCs w:val="20"/>
        </w:rPr>
      </w:pPr>
      <w:r>
        <w:rPr>
          <w:rFonts w:ascii="Verdana" w:eastAsia="Times New Roman" w:hAnsi="Verdana"/>
          <w:bCs/>
          <w:sz w:val="20"/>
          <w:szCs w:val="20"/>
          <w:lang w:val="en-IN"/>
        </w:rPr>
        <w:t>Basic knowledge in AngularJS, Bootstrap and IndexedDB.</w:t>
      </w:r>
    </w:p>
    <w:p w:rsidR="00AB4ACE" w:rsidRDefault="00670CBE">
      <w:pPr>
        <w:numPr>
          <w:ilvl w:val="0"/>
          <w:numId w:val="1"/>
        </w:numPr>
        <w:spacing w:before="0" w:after="0"/>
        <w:ind w:hanging="360"/>
        <w:jc w:val="both"/>
        <w:rPr>
          <w:rFonts w:ascii="Verdana" w:eastAsia="Times New Roman" w:hAnsi="Verdana"/>
          <w:color w:val="333333"/>
          <w:sz w:val="20"/>
          <w:szCs w:val="20"/>
        </w:rPr>
      </w:pPr>
      <w:r>
        <w:rPr>
          <w:rFonts w:ascii="Verdana" w:eastAsia="Times New Roman" w:hAnsi="Verdana"/>
          <w:color w:val="333333"/>
          <w:sz w:val="20"/>
          <w:szCs w:val="20"/>
        </w:rPr>
        <w:t>Involved in all phases of Software Development Life Cycle (</w:t>
      </w:r>
      <w:r>
        <w:rPr>
          <w:rFonts w:ascii="Verdana" w:eastAsia="Verdana" w:hAnsi="Verdana" w:cs="Verdana"/>
          <w:color w:val="333333"/>
          <w:sz w:val="20"/>
          <w:szCs w:val="20"/>
        </w:rPr>
        <w:t>SDLC</w:t>
      </w:r>
      <w:r>
        <w:rPr>
          <w:rFonts w:ascii="Verdana" w:eastAsia="Times New Roman" w:hAnsi="Verdana"/>
          <w:color w:val="333333"/>
          <w:sz w:val="20"/>
          <w:szCs w:val="20"/>
        </w:rPr>
        <w:t>).</w:t>
      </w:r>
    </w:p>
    <w:p w:rsidR="00AB4ACE" w:rsidRDefault="00670CBE">
      <w:pPr>
        <w:numPr>
          <w:ilvl w:val="0"/>
          <w:numId w:val="1"/>
        </w:numPr>
        <w:spacing w:before="0" w:after="0"/>
        <w:ind w:hanging="360"/>
        <w:jc w:val="both"/>
        <w:rPr>
          <w:rFonts w:ascii="Verdana" w:eastAsia="Times New Roman" w:hAnsi="Verdana"/>
          <w:sz w:val="20"/>
          <w:szCs w:val="20"/>
        </w:rPr>
      </w:pPr>
      <w:r>
        <w:rPr>
          <w:rFonts w:ascii="Verdana" w:eastAsia="Times New Roman" w:hAnsi="Verdana"/>
          <w:sz w:val="20"/>
          <w:szCs w:val="20"/>
        </w:rPr>
        <w:t>Good experience in the analysis, design, development and implementation of Client/ Server, Web –based, Internet / Intranet applications.</w:t>
      </w:r>
    </w:p>
    <w:p w:rsidR="00190E91" w:rsidRPr="000A4AF1" w:rsidRDefault="00190E91">
      <w:pPr>
        <w:numPr>
          <w:ilvl w:val="0"/>
          <w:numId w:val="1"/>
        </w:numPr>
        <w:spacing w:before="0" w:after="0"/>
        <w:ind w:hanging="360"/>
        <w:jc w:val="both"/>
        <w:rPr>
          <w:rFonts w:ascii="Verdana" w:eastAsia="Times New Roman" w:hAnsi="Verdana"/>
          <w:sz w:val="20"/>
          <w:szCs w:val="20"/>
        </w:rPr>
      </w:pPr>
      <w:r w:rsidRPr="000A4AF1">
        <w:rPr>
          <w:rFonts w:ascii="Verdana" w:hAnsi="Verdana"/>
          <w:sz w:val="20"/>
          <w:szCs w:val="20"/>
        </w:rPr>
        <w:t>Supports team manager and performs management duties when manager is absent or out of office</w:t>
      </w:r>
      <w:r w:rsidR="00C20941">
        <w:rPr>
          <w:rFonts w:ascii="Verdana" w:hAnsi="Verdana"/>
          <w:sz w:val="20"/>
          <w:szCs w:val="20"/>
        </w:rPr>
        <w:t>.</w:t>
      </w:r>
    </w:p>
    <w:p w:rsidR="00190E91" w:rsidRPr="000A4AF1" w:rsidRDefault="00E853D6">
      <w:pPr>
        <w:numPr>
          <w:ilvl w:val="0"/>
          <w:numId w:val="1"/>
        </w:numPr>
        <w:spacing w:before="0" w:after="0"/>
        <w:ind w:hanging="360"/>
        <w:jc w:val="both"/>
        <w:rPr>
          <w:rFonts w:ascii="Verdana" w:eastAsia="Times New Roman" w:hAnsi="Verdana"/>
          <w:sz w:val="20"/>
          <w:szCs w:val="20"/>
        </w:rPr>
      </w:pPr>
      <w:r w:rsidRPr="000A4AF1">
        <w:rPr>
          <w:rFonts w:ascii="Verdana" w:hAnsi="Verdana"/>
          <w:sz w:val="20"/>
          <w:szCs w:val="20"/>
        </w:rPr>
        <w:t>Provides encouragement to team members, including communicating team goals and identifying areas for new training or skill checks</w:t>
      </w:r>
      <w:r w:rsidR="00C20941">
        <w:rPr>
          <w:rFonts w:ascii="Verdana" w:hAnsi="Verdana"/>
          <w:sz w:val="20"/>
          <w:szCs w:val="20"/>
        </w:rPr>
        <w:t>.</w:t>
      </w:r>
    </w:p>
    <w:p w:rsidR="00E853D6" w:rsidRPr="000A4AF1" w:rsidRDefault="008B7D7A">
      <w:pPr>
        <w:numPr>
          <w:ilvl w:val="0"/>
          <w:numId w:val="1"/>
        </w:numPr>
        <w:spacing w:before="0" w:after="0"/>
        <w:ind w:hanging="360"/>
        <w:jc w:val="both"/>
        <w:rPr>
          <w:rFonts w:ascii="Verdana" w:eastAsia="Times New Roman" w:hAnsi="Verdana"/>
          <w:sz w:val="20"/>
          <w:szCs w:val="20"/>
        </w:rPr>
      </w:pPr>
      <w:r w:rsidRPr="000A4AF1">
        <w:rPr>
          <w:rFonts w:ascii="Verdana" w:hAnsi="Verdana"/>
          <w:sz w:val="20"/>
          <w:szCs w:val="20"/>
        </w:rPr>
        <w:t>Assists management with hiring processes and new team member training</w:t>
      </w:r>
      <w:r w:rsidR="00C20941">
        <w:rPr>
          <w:rFonts w:ascii="Verdana" w:hAnsi="Verdana"/>
          <w:sz w:val="20"/>
          <w:szCs w:val="20"/>
        </w:rPr>
        <w:t>.</w:t>
      </w:r>
    </w:p>
    <w:p w:rsidR="008B7D7A" w:rsidRPr="000A4AF1" w:rsidRDefault="000A4AF1">
      <w:pPr>
        <w:numPr>
          <w:ilvl w:val="0"/>
          <w:numId w:val="1"/>
        </w:numPr>
        <w:spacing w:before="0" w:after="0"/>
        <w:ind w:hanging="360"/>
        <w:jc w:val="both"/>
        <w:rPr>
          <w:rFonts w:ascii="Verdana" w:eastAsia="Times New Roman" w:hAnsi="Verdana"/>
          <w:sz w:val="20"/>
          <w:szCs w:val="20"/>
        </w:rPr>
      </w:pPr>
      <w:r w:rsidRPr="000A4AF1">
        <w:rPr>
          <w:rFonts w:ascii="Verdana" w:hAnsi="Verdana"/>
          <w:sz w:val="20"/>
          <w:szCs w:val="20"/>
        </w:rPr>
        <w:t>Answers team member questions, helps with team member problems, and oversees team member work for quality and guideline compliance</w:t>
      </w:r>
      <w:r w:rsidR="00C20941">
        <w:rPr>
          <w:rFonts w:ascii="Verdana" w:hAnsi="Verdana"/>
          <w:sz w:val="20"/>
          <w:szCs w:val="20"/>
        </w:rPr>
        <w:t>.</w:t>
      </w:r>
    </w:p>
    <w:p w:rsidR="000A4AF1" w:rsidRPr="000A4AF1" w:rsidRDefault="000A4AF1">
      <w:pPr>
        <w:numPr>
          <w:ilvl w:val="0"/>
          <w:numId w:val="1"/>
        </w:numPr>
        <w:spacing w:before="0" w:after="0"/>
        <w:ind w:hanging="360"/>
        <w:jc w:val="both"/>
        <w:rPr>
          <w:rFonts w:ascii="Verdana" w:eastAsia="Times New Roman" w:hAnsi="Verdana"/>
          <w:sz w:val="20"/>
          <w:szCs w:val="20"/>
        </w:rPr>
      </w:pPr>
      <w:r w:rsidRPr="000A4AF1">
        <w:rPr>
          <w:rFonts w:ascii="Verdana" w:hAnsi="Verdana"/>
          <w:sz w:val="20"/>
          <w:szCs w:val="20"/>
        </w:rPr>
        <w:t>Communicates deadlines and sales goals to team members</w:t>
      </w:r>
      <w:r w:rsidR="00C20941">
        <w:rPr>
          <w:rFonts w:ascii="Verdana" w:hAnsi="Verdana"/>
          <w:sz w:val="20"/>
          <w:szCs w:val="20"/>
        </w:rPr>
        <w:t>.</w:t>
      </w:r>
    </w:p>
    <w:p w:rsidR="000A4AF1" w:rsidRPr="000A4AF1" w:rsidRDefault="000A4AF1">
      <w:pPr>
        <w:numPr>
          <w:ilvl w:val="0"/>
          <w:numId w:val="1"/>
        </w:numPr>
        <w:spacing w:before="0" w:after="0"/>
        <w:ind w:hanging="360"/>
        <w:jc w:val="both"/>
        <w:rPr>
          <w:rFonts w:ascii="Verdana" w:eastAsia="Times New Roman" w:hAnsi="Verdana"/>
          <w:sz w:val="20"/>
          <w:szCs w:val="20"/>
        </w:rPr>
      </w:pPr>
      <w:r w:rsidRPr="000A4AF1">
        <w:rPr>
          <w:rFonts w:ascii="Verdana" w:hAnsi="Verdana"/>
          <w:sz w:val="20"/>
          <w:szCs w:val="20"/>
        </w:rPr>
        <w:t>Develops strategies to promote team member adherence to company regulations and performance goals</w:t>
      </w:r>
      <w:r w:rsidR="00C20941">
        <w:rPr>
          <w:rFonts w:ascii="Verdana" w:hAnsi="Verdana"/>
          <w:sz w:val="20"/>
          <w:szCs w:val="20"/>
        </w:rPr>
        <w:t>.</w:t>
      </w:r>
    </w:p>
    <w:p w:rsidR="000A4AF1" w:rsidRPr="000A4AF1" w:rsidRDefault="000A4AF1">
      <w:pPr>
        <w:numPr>
          <w:ilvl w:val="0"/>
          <w:numId w:val="1"/>
        </w:numPr>
        <w:spacing w:before="0" w:after="0"/>
        <w:ind w:hanging="360"/>
        <w:jc w:val="both"/>
        <w:rPr>
          <w:rFonts w:ascii="Verdana" w:eastAsia="Times New Roman" w:hAnsi="Verdana"/>
          <w:sz w:val="20"/>
          <w:szCs w:val="20"/>
        </w:rPr>
      </w:pPr>
      <w:r w:rsidRPr="000A4AF1">
        <w:rPr>
          <w:rFonts w:ascii="Verdana" w:hAnsi="Verdana"/>
          <w:sz w:val="20"/>
          <w:szCs w:val="20"/>
        </w:rPr>
        <w:t>Conducts team meetings to update members on best practices and continuing expectations</w:t>
      </w:r>
      <w:r w:rsidR="00C20941">
        <w:rPr>
          <w:rFonts w:ascii="Verdana" w:hAnsi="Verdana"/>
          <w:sz w:val="20"/>
          <w:szCs w:val="20"/>
        </w:rPr>
        <w:t>.</w:t>
      </w:r>
    </w:p>
    <w:p w:rsidR="000A4AF1" w:rsidRPr="009A2F0A" w:rsidRDefault="000A4AF1">
      <w:pPr>
        <w:numPr>
          <w:ilvl w:val="0"/>
          <w:numId w:val="1"/>
        </w:numPr>
        <w:spacing w:before="0" w:after="0"/>
        <w:ind w:hanging="360"/>
        <w:jc w:val="both"/>
        <w:rPr>
          <w:rFonts w:ascii="Verdana" w:eastAsia="Times New Roman" w:hAnsi="Verdana"/>
          <w:sz w:val="20"/>
          <w:szCs w:val="20"/>
        </w:rPr>
      </w:pPr>
      <w:r w:rsidRPr="000A4AF1">
        <w:rPr>
          <w:rFonts w:ascii="Verdana" w:hAnsi="Verdana"/>
          <w:sz w:val="20"/>
          <w:szCs w:val="20"/>
        </w:rPr>
        <w:t>Provides quality customer service, including interacting with customers, answering customer enquiries, and effectively handling customer complaints</w:t>
      </w:r>
      <w:r w:rsidR="009A2F0A">
        <w:rPr>
          <w:rFonts w:ascii="Verdana" w:hAnsi="Verdana"/>
          <w:sz w:val="20"/>
          <w:szCs w:val="20"/>
        </w:rPr>
        <w:t>.</w:t>
      </w:r>
    </w:p>
    <w:p w:rsidR="009A2F0A" w:rsidRPr="00C20941" w:rsidRDefault="009A2F0A">
      <w:pPr>
        <w:numPr>
          <w:ilvl w:val="0"/>
          <w:numId w:val="1"/>
        </w:numPr>
        <w:spacing w:before="0" w:after="0"/>
        <w:ind w:hanging="360"/>
        <w:jc w:val="both"/>
        <w:rPr>
          <w:rFonts w:ascii="Verdana" w:eastAsia="Times New Roman" w:hAnsi="Verdana"/>
          <w:sz w:val="20"/>
          <w:szCs w:val="20"/>
        </w:rPr>
      </w:pPr>
      <w:r w:rsidRPr="00C20941">
        <w:rPr>
          <w:rFonts w:ascii="Verdana" w:hAnsi="Verdana"/>
          <w:sz w:val="20"/>
          <w:szCs w:val="20"/>
        </w:rPr>
        <w:t>Generates and shares comprehensive and detailed reports about team performance, mission-related objectives, and deadlines</w:t>
      </w:r>
      <w:r w:rsidR="00C20941">
        <w:rPr>
          <w:rFonts w:ascii="Verdana" w:hAnsi="Verdana"/>
          <w:sz w:val="20"/>
          <w:szCs w:val="20"/>
        </w:rPr>
        <w:t>.</w:t>
      </w:r>
    </w:p>
    <w:p w:rsidR="00AB4ACE" w:rsidRDefault="00670CBE">
      <w:pPr>
        <w:spacing w:before="0" w:after="0"/>
        <w:rPr>
          <w:rFonts w:ascii="Verdana" w:eastAsia="Trebuchet MS" w:hAnsi="Verdana"/>
          <w:color w:val="333333"/>
          <w:sz w:val="20"/>
          <w:szCs w:val="20"/>
        </w:rPr>
      </w:pPr>
      <w:r>
        <w:rPr>
          <w:rFonts w:ascii="Verdana" w:eastAsia="Trebuchet MS" w:hAnsi="Verdana"/>
          <w:color w:val="333333"/>
          <w:sz w:val="20"/>
          <w:szCs w:val="20"/>
        </w:rPr>
        <w:br/>
      </w:r>
      <w:r>
        <w:rPr>
          <w:rFonts w:ascii="Verdana" w:eastAsia="Trebuchet MS" w:hAnsi="Verdana"/>
          <w:b/>
          <w:bCs/>
          <w:color w:val="000080"/>
          <w:sz w:val="20"/>
          <w:szCs w:val="20"/>
        </w:rPr>
        <w:t>Key Competencies &amp; Skills</w:t>
      </w:r>
    </w:p>
    <w:p w:rsidR="00AB4ACE" w:rsidRDefault="00AB4ACE">
      <w:pPr>
        <w:tabs>
          <w:tab w:val="left" w:pos="2898"/>
          <w:tab w:val="left" w:pos="8838"/>
        </w:tabs>
        <w:spacing w:after="120"/>
        <w:jc w:val="both"/>
        <w:rPr>
          <w:rFonts w:ascii="Verdana" w:eastAsia="Trebuchet MS" w:hAnsi="Verdana"/>
          <w:b/>
          <w:bCs/>
          <w:color w:val="000080"/>
          <w:sz w:val="20"/>
          <w:szCs w:val="20"/>
        </w:rPr>
      </w:pPr>
    </w:p>
    <w:tbl>
      <w:tblPr>
        <w:tblW w:w="9242" w:type="dxa"/>
        <w:tblInd w:w="108" w:type="dxa"/>
        <w:tblLayout w:type="fixed"/>
        <w:tblLook w:val="04A0" w:firstRow="1" w:lastRow="0" w:firstColumn="1" w:lastColumn="0" w:noHBand="0" w:noVBand="1"/>
      </w:tblPr>
      <w:tblGrid>
        <w:gridCol w:w="2540"/>
        <w:gridCol w:w="6702"/>
      </w:tblGrid>
      <w:tr w:rsidR="00AB4ACE">
        <w:tc>
          <w:tcPr>
            <w:tcW w:w="25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AB4ACE" w:rsidRDefault="00670CBE">
            <w:pPr>
              <w:tabs>
                <w:tab w:val="left" w:pos="1440"/>
              </w:tabs>
              <w:spacing w:before="0" w:after="0"/>
              <w:jc w:val="both"/>
              <w:rPr>
                <w:rFonts w:ascii="Verdana" w:hAnsi="Verdana"/>
                <w:sz w:val="20"/>
                <w:szCs w:val="20"/>
              </w:rPr>
            </w:pPr>
            <w:r>
              <w:rPr>
                <w:rFonts w:ascii="Verdana" w:eastAsia="Times New Roman" w:hAnsi="Verdana"/>
                <w:sz w:val="20"/>
                <w:szCs w:val="20"/>
              </w:rPr>
              <w:t>Languages</w:t>
            </w:r>
          </w:p>
        </w:tc>
        <w:tc>
          <w:tcPr>
            <w:tcW w:w="67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AB4ACE" w:rsidRDefault="00670CBE">
            <w:pPr>
              <w:tabs>
                <w:tab w:val="left" w:pos="1440"/>
              </w:tabs>
              <w:spacing w:before="0" w:after="0"/>
              <w:jc w:val="both"/>
              <w:rPr>
                <w:rFonts w:ascii="Verdana" w:hAnsi="Verdana"/>
                <w:sz w:val="20"/>
                <w:szCs w:val="20"/>
              </w:rPr>
            </w:pPr>
            <w:r>
              <w:rPr>
                <w:rFonts w:ascii="Verdana" w:eastAsia="Times New Roman" w:hAnsi="Verdana"/>
                <w:sz w:val="20"/>
                <w:szCs w:val="20"/>
              </w:rPr>
              <w:t>C#, ADO.Net, Web Services, JavaScript</w:t>
            </w:r>
          </w:p>
        </w:tc>
      </w:tr>
      <w:tr w:rsidR="00AB4ACE">
        <w:tc>
          <w:tcPr>
            <w:tcW w:w="25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AB4ACE" w:rsidRDefault="00670CBE">
            <w:pPr>
              <w:tabs>
                <w:tab w:val="left" w:pos="1440"/>
              </w:tabs>
              <w:spacing w:before="0" w:after="0"/>
              <w:jc w:val="both"/>
              <w:rPr>
                <w:rFonts w:ascii="Verdana" w:hAnsi="Verdana"/>
                <w:sz w:val="20"/>
                <w:szCs w:val="20"/>
              </w:rPr>
            </w:pPr>
            <w:r>
              <w:rPr>
                <w:rFonts w:ascii="Verdana" w:eastAsia="Times New Roman" w:hAnsi="Verdana"/>
                <w:sz w:val="20"/>
                <w:szCs w:val="20"/>
              </w:rPr>
              <w:t>Databases</w:t>
            </w:r>
          </w:p>
        </w:tc>
        <w:tc>
          <w:tcPr>
            <w:tcW w:w="67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AB4ACE" w:rsidRDefault="00670CBE">
            <w:pPr>
              <w:tabs>
                <w:tab w:val="left" w:pos="1440"/>
              </w:tabs>
              <w:spacing w:before="0" w:after="0"/>
              <w:jc w:val="both"/>
              <w:rPr>
                <w:rFonts w:ascii="Verdana" w:hAnsi="Verdana"/>
                <w:sz w:val="20"/>
                <w:szCs w:val="20"/>
              </w:rPr>
            </w:pPr>
            <w:r>
              <w:rPr>
                <w:rFonts w:ascii="Verdana" w:eastAsia="Times New Roman" w:hAnsi="Verdana"/>
                <w:sz w:val="20"/>
                <w:szCs w:val="20"/>
              </w:rPr>
              <w:t xml:space="preserve">MS SQL 2005 / 2008, </w:t>
            </w:r>
            <w:r w:rsidR="00AA3A76">
              <w:rPr>
                <w:rFonts w:ascii="Verdana" w:eastAsia="Times New Roman" w:hAnsi="Verdana"/>
                <w:sz w:val="20"/>
                <w:szCs w:val="20"/>
              </w:rPr>
              <w:t>MySQL</w:t>
            </w:r>
            <w:r>
              <w:rPr>
                <w:rFonts w:ascii="Verdana" w:eastAsia="Times New Roman" w:hAnsi="Verdana"/>
                <w:sz w:val="20"/>
                <w:szCs w:val="20"/>
              </w:rPr>
              <w:t xml:space="preserve"> Server</w:t>
            </w:r>
          </w:p>
        </w:tc>
      </w:tr>
      <w:tr w:rsidR="00AB4ACE">
        <w:tc>
          <w:tcPr>
            <w:tcW w:w="25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AB4ACE" w:rsidRDefault="00670CBE">
            <w:pPr>
              <w:tabs>
                <w:tab w:val="left" w:pos="1440"/>
              </w:tabs>
              <w:spacing w:before="0" w:after="0"/>
              <w:jc w:val="both"/>
              <w:rPr>
                <w:rFonts w:ascii="Verdana" w:hAnsi="Verdana"/>
                <w:sz w:val="20"/>
                <w:szCs w:val="20"/>
              </w:rPr>
            </w:pPr>
            <w:r>
              <w:rPr>
                <w:rFonts w:ascii="Verdana" w:eastAsia="Times New Roman" w:hAnsi="Verdana"/>
                <w:sz w:val="20"/>
                <w:szCs w:val="20"/>
              </w:rPr>
              <w:t>Operating System</w:t>
            </w:r>
          </w:p>
        </w:tc>
        <w:tc>
          <w:tcPr>
            <w:tcW w:w="67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AB4ACE" w:rsidRDefault="00670CBE">
            <w:pPr>
              <w:tabs>
                <w:tab w:val="left" w:pos="1440"/>
              </w:tabs>
              <w:spacing w:before="0" w:after="0"/>
              <w:jc w:val="both"/>
              <w:rPr>
                <w:rFonts w:ascii="Verdana" w:hAnsi="Verdana"/>
                <w:sz w:val="20"/>
                <w:szCs w:val="20"/>
              </w:rPr>
            </w:pPr>
            <w:r>
              <w:rPr>
                <w:rFonts w:ascii="Verdana" w:eastAsia="Times New Roman" w:hAnsi="Verdana"/>
                <w:sz w:val="20"/>
                <w:szCs w:val="20"/>
              </w:rPr>
              <w:t>Windows 2000, Windows XP, Windows Server 2008</w:t>
            </w:r>
          </w:p>
        </w:tc>
      </w:tr>
      <w:tr w:rsidR="00AB4ACE">
        <w:tc>
          <w:tcPr>
            <w:tcW w:w="25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AB4ACE" w:rsidRDefault="00670CBE">
            <w:pPr>
              <w:tabs>
                <w:tab w:val="left" w:pos="1440"/>
              </w:tabs>
              <w:spacing w:before="0" w:after="0"/>
              <w:jc w:val="both"/>
              <w:rPr>
                <w:rFonts w:ascii="Verdana" w:hAnsi="Verdana"/>
                <w:sz w:val="20"/>
                <w:szCs w:val="20"/>
              </w:rPr>
            </w:pPr>
            <w:r>
              <w:rPr>
                <w:rFonts w:ascii="Verdana" w:eastAsia="Times New Roman" w:hAnsi="Verdana"/>
                <w:sz w:val="20"/>
                <w:szCs w:val="20"/>
              </w:rPr>
              <w:t>IDE</w:t>
            </w:r>
          </w:p>
        </w:tc>
        <w:tc>
          <w:tcPr>
            <w:tcW w:w="67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AB4ACE" w:rsidRDefault="00670CBE">
            <w:pPr>
              <w:tabs>
                <w:tab w:val="left" w:pos="1440"/>
              </w:tabs>
              <w:spacing w:before="0" w:after="0"/>
              <w:jc w:val="both"/>
              <w:rPr>
                <w:rFonts w:ascii="Verdana" w:hAnsi="Verdana"/>
                <w:sz w:val="20"/>
                <w:szCs w:val="20"/>
              </w:rPr>
            </w:pPr>
            <w:r>
              <w:rPr>
                <w:rFonts w:ascii="Verdana" w:eastAsia="Times New Roman" w:hAnsi="Verdana"/>
                <w:sz w:val="20"/>
                <w:szCs w:val="20"/>
              </w:rPr>
              <w:t>Visual Studio.NET 3.5,4.0</w:t>
            </w:r>
          </w:p>
        </w:tc>
      </w:tr>
      <w:tr w:rsidR="00AB4ACE">
        <w:tc>
          <w:tcPr>
            <w:tcW w:w="25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AB4ACE" w:rsidRDefault="00670CBE">
            <w:pPr>
              <w:tabs>
                <w:tab w:val="left" w:pos="1440"/>
              </w:tabs>
              <w:spacing w:before="0" w:after="0"/>
              <w:jc w:val="both"/>
              <w:rPr>
                <w:rFonts w:ascii="Verdana" w:hAnsi="Verdana"/>
                <w:sz w:val="20"/>
                <w:szCs w:val="20"/>
              </w:rPr>
            </w:pPr>
            <w:r>
              <w:rPr>
                <w:rFonts w:ascii="Verdana" w:eastAsia="Times New Roman" w:hAnsi="Verdana"/>
                <w:sz w:val="20"/>
                <w:szCs w:val="20"/>
              </w:rPr>
              <w:t>Web Technologies</w:t>
            </w:r>
          </w:p>
        </w:tc>
        <w:tc>
          <w:tcPr>
            <w:tcW w:w="67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AB4ACE" w:rsidRDefault="00670CBE">
            <w:pPr>
              <w:tabs>
                <w:tab w:val="left" w:pos="1440"/>
              </w:tabs>
              <w:spacing w:before="0" w:after="0"/>
              <w:jc w:val="both"/>
              <w:rPr>
                <w:rFonts w:ascii="Verdana" w:hAnsi="Verdana"/>
                <w:sz w:val="20"/>
                <w:szCs w:val="20"/>
              </w:rPr>
            </w:pPr>
            <w:r>
              <w:rPr>
                <w:rFonts w:ascii="Verdana" w:eastAsia="Times New Roman" w:hAnsi="Verdana"/>
                <w:sz w:val="20"/>
                <w:szCs w:val="20"/>
              </w:rPr>
              <w:t>ASP.NET, HTML, AJAX</w:t>
            </w:r>
          </w:p>
        </w:tc>
      </w:tr>
      <w:tr w:rsidR="00AB4ACE">
        <w:tc>
          <w:tcPr>
            <w:tcW w:w="25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AB4ACE" w:rsidRDefault="00670CBE">
            <w:pPr>
              <w:tabs>
                <w:tab w:val="left" w:pos="1440"/>
              </w:tabs>
              <w:spacing w:before="0" w:after="0"/>
              <w:jc w:val="both"/>
              <w:rPr>
                <w:rFonts w:ascii="Verdana" w:eastAsia="Times New Roman" w:hAnsi="Verdana"/>
                <w:sz w:val="20"/>
                <w:szCs w:val="20"/>
                <w:lang w:val="en-IN"/>
              </w:rPr>
            </w:pPr>
            <w:r>
              <w:rPr>
                <w:rFonts w:ascii="Verdana" w:eastAsia="Times New Roman" w:hAnsi="Verdana"/>
                <w:sz w:val="20"/>
                <w:szCs w:val="20"/>
                <w:lang w:val="en-IN"/>
              </w:rPr>
              <w:t>Third Party Tool</w:t>
            </w:r>
          </w:p>
        </w:tc>
        <w:tc>
          <w:tcPr>
            <w:tcW w:w="67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AB4ACE" w:rsidRDefault="004651EE">
            <w:pPr>
              <w:tabs>
                <w:tab w:val="left" w:pos="1440"/>
              </w:tabs>
              <w:spacing w:before="0" w:after="0"/>
              <w:jc w:val="both"/>
              <w:rPr>
                <w:rFonts w:ascii="Verdana" w:eastAsia="Times New Roman" w:hAnsi="Verdana"/>
                <w:sz w:val="20"/>
                <w:szCs w:val="20"/>
                <w:lang w:val="en-IN"/>
              </w:rPr>
            </w:pPr>
            <w:r>
              <w:rPr>
                <w:rFonts w:ascii="Verdana" w:eastAsia="Times New Roman" w:hAnsi="Verdana"/>
                <w:sz w:val="20"/>
                <w:szCs w:val="20"/>
                <w:lang w:val="en-IN"/>
              </w:rPr>
              <w:t>Telerik Controls</w:t>
            </w:r>
          </w:p>
        </w:tc>
      </w:tr>
    </w:tbl>
    <w:p w:rsidR="00AB4ACE" w:rsidRDefault="00AB4ACE">
      <w:pPr>
        <w:tabs>
          <w:tab w:val="left" w:pos="2898"/>
          <w:tab w:val="left" w:pos="8838"/>
        </w:tabs>
        <w:spacing w:after="120"/>
        <w:rPr>
          <w:rFonts w:ascii="Verdana" w:hAnsi="Verdana"/>
          <w:sz w:val="20"/>
          <w:szCs w:val="20"/>
        </w:rPr>
      </w:pPr>
    </w:p>
    <w:p w:rsidR="00AB4ACE" w:rsidRDefault="00670CBE">
      <w:pPr>
        <w:tabs>
          <w:tab w:val="left" w:pos="2898"/>
          <w:tab w:val="left" w:pos="8838"/>
        </w:tabs>
        <w:spacing w:after="120"/>
        <w:jc w:val="both"/>
        <w:rPr>
          <w:rFonts w:ascii="Verdana" w:eastAsia="Trebuchet MS" w:hAnsi="Verdana"/>
          <w:b/>
          <w:bCs/>
          <w:color w:val="000080"/>
          <w:sz w:val="20"/>
          <w:szCs w:val="20"/>
        </w:rPr>
      </w:pPr>
      <w:r>
        <w:rPr>
          <w:rFonts w:ascii="Verdana" w:eastAsia="Trebuchet MS" w:hAnsi="Verdana"/>
          <w:b/>
          <w:bCs/>
          <w:color w:val="000080"/>
          <w:sz w:val="20"/>
          <w:szCs w:val="20"/>
        </w:rPr>
        <w:t xml:space="preserve">Career Profile </w:t>
      </w:r>
    </w:p>
    <w:p w:rsidR="00AB4ACE" w:rsidRDefault="00670CBE">
      <w:pPr>
        <w:numPr>
          <w:ilvl w:val="0"/>
          <w:numId w:val="2"/>
        </w:numPr>
        <w:tabs>
          <w:tab w:val="left" w:pos="720"/>
          <w:tab w:val="left" w:pos="810"/>
        </w:tabs>
        <w:spacing w:before="0" w:after="0"/>
        <w:ind w:left="720" w:hanging="360"/>
        <w:rPr>
          <w:rFonts w:ascii="Verdana" w:eastAsia="Times New Roman" w:hAnsi="Verdana"/>
          <w:b/>
          <w:bCs/>
          <w:sz w:val="20"/>
          <w:szCs w:val="20"/>
        </w:rPr>
      </w:pPr>
      <w:r>
        <w:rPr>
          <w:rFonts w:ascii="Verdana" w:eastAsia="Times New Roman" w:hAnsi="Verdana"/>
          <w:b/>
          <w:bCs/>
          <w:sz w:val="20"/>
          <w:szCs w:val="20"/>
        </w:rPr>
        <w:t xml:space="preserve">AV Systems, Chennai: </w:t>
      </w:r>
      <w:r>
        <w:rPr>
          <w:rFonts w:ascii="Verdana" w:eastAsia="Times New Roman" w:hAnsi="Verdana"/>
          <w:sz w:val="20"/>
          <w:szCs w:val="20"/>
        </w:rPr>
        <w:t>Dec 2009 to Oct 2013.</w:t>
      </w:r>
    </w:p>
    <w:p w:rsidR="00AB4ACE" w:rsidRDefault="00670CBE">
      <w:pPr>
        <w:numPr>
          <w:ilvl w:val="0"/>
          <w:numId w:val="2"/>
        </w:numPr>
        <w:tabs>
          <w:tab w:val="left" w:pos="720"/>
          <w:tab w:val="left" w:pos="810"/>
        </w:tabs>
        <w:spacing w:before="0" w:after="0"/>
        <w:ind w:left="720" w:hanging="360"/>
        <w:rPr>
          <w:rFonts w:ascii="Verdana" w:eastAsia="Times New Roman" w:hAnsi="Verdana"/>
          <w:bCs/>
          <w:sz w:val="20"/>
          <w:szCs w:val="20"/>
        </w:rPr>
      </w:pPr>
      <w:r>
        <w:rPr>
          <w:rFonts w:ascii="Verdana" w:eastAsia="Times New Roman" w:hAnsi="Verdana"/>
          <w:b/>
          <w:sz w:val="20"/>
          <w:szCs w:val="20"/>
        </w:rPr>
        <w:t xml:space="preserve">Green Infomedia Solutions, Tirunelveli: </w:t>
      </w:r>
      <w:r>
        <w:rPr>
          <w:rFonts w:ascii="Verdana" w:eastAsia="Times New Roman" w:hAnsi="Verdana"/>
          <w:sz w:val="20"/>
          <w:szCs w:val="20"/>
        </w:rPr>
        <w:t>Dec 2013 to June 2014.</w:t>
      </w:r>
    </w:p>
    <w:p w:rsidR="00AB4ACE" w:rsidRDefault="00670CBE">
      <w:pPr>
        <w:numPr>
          <w:ilvl w:val="0"/>
          <w:numId w:val="2"/>
        </w:numPr>
        <w:tabs>
          <w:tab w:val="left" w:pos="720"/>
          <w:tab w:val="left" w:pos="810"/>
        </w:tabs>
        <w:spacing w:before="0" w:after="0"/>
        <w:ind w:left="720" w:hanging="360"/>
        <w:rPr>
          <w:rFonts w:ascii="Verdana" w:eastAsia="Times New Roman" w:hAnsi="Verdana"/>
          <w:bCs/>
          <w:sz w:val="20"/>
          <w:szCs w:val="20"/>
        </w:rPr>
      </w:pPr>
      <w:r>
        <w:rPr>
          <w:rFonts w:ascii="Verdana" w:eastAsia="Times New Roman" w:hAnsi="Verdana"/>
          <w:b/>
          <w:sz w:val="20"/>
          <w:szCs w:val="20"/>
        </w:rPr>
        <w:t>Apparent Infotech Private Limited, Chennai:</w:t>
      </w:r>
      <w:r w:rsidR="00BF578F">
        <w:rPr>
          <w:rFonts w:ascii="Verdana" w:eastAsia="Times New Roman" w:hAnsi="Verdana"/>
          <w:bCs/>
          <w:sz w:val="20"/>
          <w:szCs w:val="20"/>
        </w:rPr>
        <w:t xml:space="preserve"> August 2014 to Apr 2017</w:t>
      </w:r>
      <w:r>
        <w:rPr>
          <w:rFonts w:ascii="Verdana" w:eastAsia="Times New Roman" w:hAnsi="Verdana"/>
          <w:bCs/>
          <w:sz w:val="20"/>
          <w:szCs w:val="20"/>
        </w:rPr>
        <w:t>.</w:t>
      </w:r>
    </w:p>
    <w:p w:rsidR="00AB4ACE" w:rsidRDefault="00AB4ACE">
      <w:pPr>
        <w:tabs>
          <w:tab w:val="left" w:pos="720"/>
          <w:tab w:val="left" w:pos="810"/>
        </w:tabs>
        <w:spacing w:before="0" w:after="0"/>
        <w:ind w:left="720"/>
        <w:rPr>
          <w:rFonts w:ascii="Verdana" w:eastAsia="Times New Roman" w:hAnsi="Verdana"/>
          <w:bCs/>
          <w:sz w:val="20"/>
          <w:szCs w:val="20"/>
        </w:rPr>
      </w:pPr>
    </w:p>
    <w:p w:rsidR="003D2C47" w:rsidRDefault="003D2C47">
      <w:pPr>
        <w:tabs>
          <w:tab w:val="left" w:pos="2898"/>
          <w:tab w:val="left" w:pos="8838"/>
        </w:tabs>
        <w:spacing w:after="120"/>
        <w:jc w:val="both"/>
        <w:rPr>
          <w:rFonts w:ascii="Verdana" w:eastAsia="Trebuchet MS" w:hAnsi="Verdana"/>
          <w:b/>
          <w:bCs/>
          <w:color w:val="000080"/>
          <w:sz w:val="20"/>
          <w:szCs w:val="20"/>
        </w:rPr>
      </w:pPr>
    </w:p>
    <w:p w:rsidR="003D2C47" w:rsidRDefault="003D2C47">
      <w:pPr>
        <w:tabs>
          <w:tab w:val="left" w:pos="2898"/>
          <w:tab w:val="left" w:pos="8838"/>
        </w:tabs>
        <w:spacing w:after="120"/>
        <w:jc w:val="both"/>
        <w:rPr>
          <w:rFonts w:ascii="Verdana" w:eastAsia="Trebuchet MS" w:hAnsi="Verdana"/>
          <w:b/>
          <w:bCs/>
          <w:color w:val="000080"/>
          <w:sz w:val="20"/>
          <w:szCs w:val="20"/>
        </w:rPr>
      </w:pPr>
    </w:p>
    <w:p w:rsidR="003D2C47" w:rsidRDefault="003D2C47">
      <w:pPr>
        <w:tabs>
          <w:tab w:val="left" w:pos="2898"/>
          <w:tab w:val="left" w:pos="8838"/>
        </w:tabs>
        <w:spacing w:after="120"/>
        <w:jc w:val="both"/>
        <w:rPr>
          <w:rFonts w:ascii="Verdana" w:eastAsia="Trebuchet MS" w:hAnsi="Verdana"/>
          <w:b/>
          <w:bCs/>
          <w:color w:val="000080"/>
          <w:sz w:val="20"/>
          <w:szCs w:val="20"/>
        </w:rPr>
      </w:pPr>
    </w:p>
    <w:p w:rsidR="00AB4ACE" w:rsidRDefault="00670CBE">
      <w:pPr>
        <w:tabs>
          <w:tab w:val="left" w:pos="2898"/>
          <w:tab w:val="left" w:pos="8838"/>
        </w:tabs>
        <w:spacing w:after="120"/>
        <w:jc w:val="both"/>
        <w:rPr>
          <w:rFonts w:ascii="Verdana" w:eastAsia="Trebuchet MS" w:hAnsi="Verdana"/>
          <w:b/>
          <w:bCs/>
          <w:color w:val="000080"/>
          <w:sz w:val="20"/>
          <w:szCs w:val="20"/>
        </w:rPr>
      </w:pPr>
      <w:bookmarkStart w:id="0" w:name="_GoBack"/>
      <w:bookmarkEnd w:id="0"/>
      <w:r>
        <w:rPr>
          <w:rFonts w:ascii="Verdana" w:eastAsia="Trebuchet MS" w:hAnsi="Verdana"/>
          <w:b/>
          <w:bCs/>
          <w:color w:val="000080"/>
          <w:sz w:val="20"/>
          <w:szCs w:val="20"/>
        </w:rPr>
        <w:lastRenderedPageBreak/>
        <w:t>Professional Experience</w:t>
      </w:r>
    </w:p>
    <w:p w:rsidR="00AB4ACE" w:rsidRDefault="00670CBE">
      <w:pPr>
        <w:jc w:val="both"/>
        <w:rPr>
          <w:rFonts w:ascii="Verdana" w:eastAsia="Times New Roman" w:hAnsi="Verdana"/>
          <w:sz w:val="20"/>
          <w:szCs w:val="20"/>
        </w:rPr>
      </w:pPr>
      <w:r>
        <w:rPr>
          <w:rFonts w:ascii="Verdana" w:eastAsia="Times New Roman" w:hAnsi="Verdana"/>
          <w:sz w:val="20"/>
          <w:szCs w:val="20"/>
        </w:rPr>
        <w:t>The details of the various assignments that I have handled are listed here, in chronological order.</w:t>
      </w:r>
    </w:p>
    <w:p w:rsidR="00AB4ACE" w:rsidRDefault="00670CBE">
      <w:pPr>
        <w:rPr>
          <w:rFonts w:ascii="Verdana" w:eastAsia="Times New Roman" w:hAnsi="Verdana"/>
          <w:b/>
          <w:sz w:val="20"/>
          <w:szCs w:val="20"/>
        </w:rPr>
      </w:pPr>
      <w:r>
        <w:rPr>
          <w:rFonts w:ascii="Verdana" w:eastAsia="Times New Roman" w:hAnsi="Verdana"/>
          <w:b/>
          <w:sz w:val="20"/>
          <w:szCs w:val="20"/>
        </w:rPr>
        <w:t>Software Developer (Apr 2010 – June 2011)</w:t>
      </w:r>
    </w:p>
    <w:p w:rsidR="00AB4ACE" w:rsidRDefault="00670CBE">
      <w:pPr>
        <w:rPr>
          <w:rFonts w:ascii="Verdana" w:eastAsia="Times New Roman" w:hAnsi="Verdana"/>
          <w:b/>
          <w:sz w:val="20"/>
          <w:szCs w:val="20"/>
        </w:rPr>
      </w:pPr>
      <w:r>
        <w:rPr>
          <w:rFonts w:ascii="Verdana" w:eastAsia="Times New Roman" w:hAnsi="Verdana"/>
          <w:b/>
          <w:sz w:val="20"/>
          <w:szCs w:val="20"/>
        </w:rPr>
        <w:t>AV Systems, Chennai.</w:t>
      </w:r>
    </w:p>
    <w:p w:rsidR="00AB4ACE" w:rsidRDefault="00AB4ACE">
      <w:pPr>
        <w:rPr>
          <w:rFonts w:ascii="Verdana" w:eastAsia="Times New Roman" w:hAnsi="Verdana"/>
          <w:b/>
          <w:sz w:val="20"/>
          <w:szCs w:val="20"/>
        </w:rPr>
      </w:pPr>
    </w:p>
    <w:p w:rsidR="00AB4ACE" w:rsidRDefault="00670CBE">
      <w:pPr>
        <w:rPr>
          <w:rFonts w:ascii="Verdana" w:eastAsia="Trebuchet MS" w:hAnsi="Verdana"/>
          <w:b/>
          <w:bCs/>
          <w:color w:val="000080"/>
          <w:sz w:val="20"/>
          <w:szCs w:val="20"/>
        </w:rPr>
      </w:pPr>
      <w:r>
        <w:rPr>
          <w:rFonts w:ascii="Verdana" w:eastAsia="Verdana" w:hAnsi="Verdana" w:cs="Verdana"/>
          <w:b/>
          <w:bCs/>
          <w:sz w:val="20"/>
          <w:szCs w:val="20"/>
        </w:rPr>
        <w:t>Project</w:t>
      </w:r>
      <w:r>
        <w:rPr>
          <w:rFonts w:ascii="Verdana" w:eastAsia="Times New Roman" w:hAnsi="Verdana"/>
          <w:b/>
          <w:sz w:val="20"/>
          <w:szCs w:val="20"/>
        </w:rPr>
        <w:t xml:space="preserve"> 1:</w:t>
      </w:r>
    </w:p>
    <w:p w:rsidR="00AB4ACE" w:rsidRDefault="00670CBE">
      <w:pPr>
        <w:jc w:val="both"/>
        <w:rPr>
          <w:rFonts w:ascii="Verdana" w:eastAsia="Times New Roman" w:hAnsi="Verdana"/>
          <w:b/>
          <w:sz w:val="20"/>
          <w:szCs w:val="20"/>
          <w:lang w:val="en-IN"/>
        </w:rPr>
      </w:pPr>
      <w:r>
        <w:rPr>
          <w:rFonts w:ascii="Verdana" w:eastAsia="Times New Roman" w:hAnsi="Verdana"/>
          <w:b/>
          <w:sz w:val="20"/>
          <w:szCs w:val="20"/>
        </w:rPr>
        <w:t>Description:</w:t>
      </w:r>
    </w:p>
    <w:p w:rsidR="00AB4ACE" w:rsidRDefault="00670CBE">
      <w:pPr>
        <w:spacing w:line="240" w:lineRule="atLeast"/>
        <w:rPr>
          <w:rFonts w:ascii="Verdana" w:hAnsi="Verdana"/>
          <w:sz w:val="20"/>
          <w:szCs w:val="20"/>
        </w:rPr>
      </w:pPr>
      <w:r>
        <w:rPr>
          <w:rFonts w:ascii="Verdana" w:hAnsi="Verdana"/>
          <w:sz w:val="20"/>
          <w:szCs w:val="20"/>
        </w:rPr>
        <w:t>This Project is web based Intranet application software that aims to serve as a backbone for the whole business automation process of a Logistics company.  The various modules of the project involves Lodgement System, Exchange Rate, Wanda interface, Purchase Management System (PMS), Capital Expenditure, Resource booking system (RBS), Travel Management System (TMS), Desktop Service Request (</w:t>
      </w:r>
      <w:r>
        <w:rPr>
          <w:rFonts w:ascii="Verdana" w:eastAsia="Verdana" w:hAnsi="Verdana" w:cs="Verdana"/>
          <w:sz w:val="20"/>
          <w:szCs w:val="20"/>
        </w:rPr>
        <w:t>DSR</w:t>
      </w:r>
      <w:r>
        <w:rPr>
          <w:rFonts w:ascii="Verdana" w:hAnsi="Verdana"/>
          <w:sz w:val="20"/>
          <w:szCs w:val="20"/>
        </w:rPr>
        <w:t>) and Purchase Payment Integrator (PPI) .</w:t>
      </w:r>
    </w:p>
    <w:p w:rsidR="00AB4ACE" w:rsidRDefault="00670CBE">
      <w:pPr>
        <w:spacing w:line="240" w:lineRule="atLeast"/>
        <w:ind w:firstLine="720"/>
        <w:rPr>
          <w:rFonts w:ascii="Verdana" w:hAnsi="Verdana"/>
          <w:sz w:val="20"/>
          <w:szCs w:val="20"/>
        </w:rPr>
      </w:pPr>
      <w:r>
        <w:rPr>
          <w:rFonts w:ascii="Verdana" w:hAnsi="Verdana"/>
          <w:sz w:val="20"/>
          <w:szCs w:val="20"/>
        </w:rPr>
        <w:t>All the modules contain separate Master screens. Authentication Facilities for user and administrator has been done using Active Directory. I have involved in the following modules of development from Exchange Rate, Purchase Management Systems (PMS), Travel Management System (TMS).</w:t>
      </w:r>
    </w:p>
    <w:p w:rsidR="00AB4ACE" w:rsidRDefault="00AB4ACE">
      <w:pPr>
        <w:rPr>
          <w:rFonts w:ascii="Verdana" w:eastAsia="Trebuchet MS" w:hAnsi="Verdana"/>
          <w:b/>
          <w:bCs/>
          <w:color w:val="000080"/>
          <w:sz w:val="20"/>
          <w:szCs w:val="20"/>
        </w:rPr>
      </w:pPr>
    </w:p>
    <w:p w:rsidR="00AB4ACE" w:rsidRDefault="00670CBE">
      <w:pPr>
        <w:jc w:val="both"/>
        <w:rPr>
          <w:rFonts w:ascii="Verdana" w:eastAsia="Trebuchet MS" w:hAnsi="Verdana"/>
          <w:b/>
          <w:bCs/>
          <w:color w:val="000080"/>
          <w:sz w:val="20"/>
          <w:szCs w:val="20"/>
        </w:rPr>
      </w:pPr>
      <w:r>
        <w:rPr>
          <w:rFonts w:ascii="Verdana" w:eastAsia="Times New Roman" w:hAnsi="Verdana"/>
          <w:b/>
          <w:sz w:val="20"/>
          <w:szCs w:val="20"/>
        </w:rPr>
        <w:t xml:space="preserve">Roles and Responsibilities: </w:t>
      </w:r>
    </w:p>
    <w:p w:rsidR="00AB4ACE" w:rsidRDefault="00670CBE">
      <w:pPr>
        <w:numPr>
          <w:ilvl w:val="0"/>
          <w:numId w:val="3"/>
        </w:numPr>
        <w:tabs>
          <w:tab w:val="left" w:pos="720"/>
        </w:tabs>
        <w:spacing w:before="0" w:after="0"/>
        <w:jc w:val="both"/>
        <w:rPr>
          <w:rFonts w:ascii="Verdana" w:hAnsi="Verdana"/>
          <w:sz w:val="20"/>
          <w:szCs w:val="20"/>
        </w:rPr>
      </w:pPr>
      <w:r>
        <w:rPr>
          <w:rFonts w:ascii="Verdana" w:eastAsia="Times New Roman" w:hAnsi="Verdana"/>
          <w:sz w:val="20"/>
          <w:szCs w:val="20"/>
        </w:rPr>
        <w:t xml:space="preserve">Involved in analysis of the requirement and decided what can be done and in </w:t>
      </w:r>
      <w:r w:rsidR="00B547C0">
        <w:rPr>
          <w:rFonts w:ascii="Verdana" w:eastAsia="Times New Roman" w:hAnsi="Verdana"/>
          <w:sz w:val="20"/>
          <w:szCs w:val="20"/>
        </w:rPr>
        <w:t>an</w:t>
      </w:r>
      <w:r>
        <w:rPr>
          <w:rFonts w:ascii="Verdana" w:eastAsia="Times New Roman" w:hAnsi="Verdana"/>
          <w:sz w:val="20"/>
          <w:szCs w:val="20"/>
        </w:rPr>
        <w:t xml:space="preserve"> efficient way</w:t>
      </w:r>
      <w:r>
        <w:rPr>
          <w:rFonts w:ascii="Verdana" w:hAnsi="Verdana"/>
          <w:sz w:val="20"/>
          <w:szCs w:val="20"/>
        </w:rPr>
        <w:t>.</w:t>
      </w:r>
    </w:p>
    <w:p w:rsidR="00AB4ACE" w:rsidRDefault="00670CBE">
      <w:pPr>
        <w:numPr>
          <w:ilvl w:val="0"/>
          <w:numId w:val="3"/>
        </w:numPr>
        <w:tabs>
          <w:tab w:val="left" w:pos="720"/>
        </w:tabs>
        <w:spacing w:before="0" w:after="0"/>
        <w:jc w:val="both"/>
        <w:rPr>
          <w:rFonts w:ascii="Verdana" w:eastAsia="Times New Roman" w:hAnsi="Verdana"/>
          <w:sz w:val="20"/>
          <w:szCs w:val="20"/>
        </w:rPr>
      </w:pPr>
      <w:r>
        <w:rPr>
          <w:rFonts w:ascii="Verdana" w:eastAsia="Times New Roman" w:hAnsi="Verdana"/>
          <w:sz w:val="20"/>
          <w:szCs w:val="20"/>
        </w:rPr>
        <w:t>Involved in creation of table, view, Functions and Stored Procedures.</w:t>
      </w:r>
    </w:p>
    <w:p w:rsidR="00AB4ACE" w:rsidRDefault="00670CBE">
      <w:pPr>
        <w:numPr>
          <w:ilvl w:val="0"/>
          <w:numId w:val="3"/>
        </w:numPr>
        <w:tabs>
          <w:tab w:val="left" w:pos="720"/>
        </w:tabs>
        <w:spacing w:before="0" w:after="0"/>
        <w:jc w:val="both"/>
        <w:rPr>
          <w:rFonts w:ascii="Verdana" w:eastAsia="Times New Roman" w:hAnsi="Verdana"/>
          <w:sz w:val="20"/>
          <w:szCs w:val="20"/>
        </w:rPr>
      </w:pPr>
      <w:r>
        <w:rPr>
          <w:rFonts w:ascii="Verdana" w:eastAsia="Times New Roman" w:hAnsi="Verdana"/>
          <w:sz w:val="20"/>
          <w:szCs w:val="20"/>
        </w:rPr>
        <w:t>Involved in writing validation checking based on the requirement.</w:t>
      </w:r>
    </w:p>
    <w:p w:rsidR="00AB4ACE" w:rsidRDefault="00670CBE">
      <w:pPr>
        <w:numPr>
          <w:ilvl w:val="0"/>
          <w:numId w:val="3"/>
        </w:numPr>
        <w:tabs>
          <w:tab w:val="left" w:pos="720"/>
        </w:tabs>
        <w:spacing w:before="0" w:after="0"/>
        <w:jc w:val="both"/>
        <w:rPr>
          <w:rFonts w:ascii="Verdana" w:eastAsia="Times New Roman" w:hAnsi="Verdana"/>
          <w:sz w:val="20"/>
          <w:szCs w:val="20"/>
        </w:rPr>
      </w:pPr>
      <w:r>
        <w:rPr>
          <w:rFonts w:ascii="Verdana" w:eastAsia="Times New Roman" w:hAnsi="Verdana"/>
          <w:sz w:val="20"/>
          <w:szCs w:val="20"/>
        </w:rPr>
        <w:t>Development of ASP.NET Pages, Stored Procedures and Web Services.</w:t>
      </w:r>
    </w:p>
    <w:p w:rsidR="00AB4ACE" w:rsidRDefault="00670CBE">
      <w:pPr>
        <w:numPr>
          <w:ilvl w:val="0"/>
          <w:numId w:val="3"/>
        </w:numPr>
        <w:tabs>
          <w:tab w:val="left" w:pos="720"/>
        </w:tabs>
        <w:spacing w:before="0" w:after="0"/>
        <w:jc w:val="both"/>
        <w:rPr>
          <w:rFonts w:ascii="Verdana" w:eastAsia="Times New Roman" w:hAnsi="Verdana"/>
          <w:sz w:val="20"/>
          <w:szCs w:val="20"/>
        </w:rPr>
      </w:pPr>
      <w:r>
        <w:rPr>
          <w:rFonts w:ascii="Verdana" w:eastAsia="Times New Roman" w:hAnsi="Verdana"/>
          <w:sz w:val="20"/>
          <w:szCs w:val="20"/>
        </w:rPr>
        <w:t>Involved in complete design of the modules within the applicati</w:t>
      </w:r>
      <w:r>
        <w:rPr>
          <w:rFonts w:ascii="Verdana" w:eastAsia="Verdana" w:hAnsi="Verdana" w:cs="Verdana"/>
          <w:sz w:val="20"/>
          <w:szCs w:val="20"/>
        </w:rPr>
        <w:t>on.</w:t>
      </w:r>
    </w:p>
    <w:p w:rsidR="00AB4ACE" w:rsidRDefault="00AB4ACE">
      <w:pPr>
        <w:jc w:val="both"/>
        <w:rPr>
          <w:rFonts w:ascii="Verdana" w:eastAsia="Times New Roman" w:hAnsi="Verdana"/>
          <w:sz w:val="20"/>
          <w:szCs w:val="20"/>
        </w:rPr>
      </w:pPr>
    </w:p>
    <w:p w:rsidR="00AB4ACE" w:rsidRDefault="00670CBE">
      <w:pPr>
        <w:jc w:val="both"/>
        <w:rPr>
          <w:rFonts w:ascii="Verdana" w:eastAsia="Times New Roman" w:hAnsi="Verdana"/>
          <w:b/>
          <w:sz w:val="20"/>
          <w:szCs w:val="20"/>
        </w:rPr>
      </w:pPr>
      <w:r>
        <w:rPr>
          <w:rFonts w:ascii="Verdana" w:eastAsia="Times New Roman" w:hAnsi="Verdana"/>
          <w:b/>
          <w:sz w:val="20"/>
          <w:szCs w:val="20"/>
        </w:rPr>
        <w:t>Software Developer</w:t>
      </w:r>
      <w:r>
        <w:rPr>
          <w:rFonts w:ascii="Verdana" w:eastAsia="Times New Roman" w:hAnsi="Verdana"/>
          <w:sz w:val="20"/>
          <w:szCs w:val="20"/>
        </w:rPr>
        <w:t xml:space="preserve"> (</w:t>
      </w:r>
      <w:r>
        <w:rPr>
          <w:rFonts w:ascii="Verdana" w:eastAsia="Times New Roman" w:hAnsi="Verdana"/>
          <w:b/>
          <w:sz w:val="20"/>
          <w:szCs w:val="20"/>
        </w:rPr>
        <w:t>Aug 2011 – Sep 2013)</w:t>
      </w:r>
    </w:p>
    <w:p w:rsidR="00AB4ACE" w:rsidRDefault="00670CBE">
      <w:pPr>
        <w:jc w:val="both"/>
        <w:rPr>
          <w:rFonts w:ascii="Verdana" w:eastAsia="Times New Roman" w:hAnsi="Verdana"/>
          <w:b/>
          <w:sz w:val="20"/>
          <w:szCs w:val="20"/>
        </w:rPr>
      </w:pPr>
      <w:r>
        <w:rPr>
          <w:rFonts w:ascii="Verdana" w:eastAsia="Times New Roman" w:hAnsi="Verdana"/>
          <w:b/>
          <w:sz w:val="20"/>
          <w:szCs w:val="20"/>
        </w:rPr>
        <w:t>AV Systems, Chennai.</w:t>
      </w:r>
    </w:p>
    <w:p w:rsidR="00AB4ACE" w:rsidRDefault="00AB4ACE">
      <w:pPr>
        <w:jc w:val="both"/>
        <w:rPr>
          <w:rFonts w:ascii="Verdana" w:eastAsia="Times New Roman" w:hAnsi="Verdana"/>
          <w:b/>
          <w:sz w:val="20"/>
          <w:szCs w:val="20"/>
        </w:rPr>
      </w:pPr>
    </w:p>
    <w:p w:rsidR="00AB4ACE" w:rsidRDefault="00670CBE">
      <w:pPr>
        <w:jc w:val="both"/>
        <w:rPr>
          <w:rFonts w:ascii="Verdana" w:eastAsia="Times New Roman" w:hAnsi="Verdana"/>
          <w:sz w:val="20"/>
          <w:szCs w:val="20"/>
        </w:rPr>
      </w:pPr>
      <w:r>
        <w:rPr>
          <w:rFonts w:ascii="Verdana" w:eastAsia="Verdana" w:hAnsi="Verdana" w:cs="Verdana"/>
          <w:b/>
          <w:bCs/>
          <w:sz w:val="20"/>
          <w:szCs w:val="20"/>
        </w:rPr>
        <w:t>Project</w:t>
      </w:r>
      <w:r>
        <w:rPr>
          <w:rFonts w:ascii="Verdana" w:eastAsia="Times New Roman" w:hAnsi="Verdana"/>
          <w:b/>
          <w:sz w:val="20"/>
          <w:szCs w:val="20"/>
        </w:rPr>
        <w:t xml:space="preserve"> 2:</w:t>
      </w:r>
    </w:p>
    <w:p w:rsidR="00AB4ACE" w:rsidRDefault="00670CBE">
      <w:pPr>
        <w:jc w:val="both"/>
        <w:rPr>
          <w:rFonts w:ascii="Verdana" w:eastAsia="Times New Roman" w:hAnsi="Verdana"/>
          <w:b/>
          <w:sz w:val="20"/>
          <w:szCs w:val="20"/>
        </w:rPr>
      </w:pPr>
      <w:r>
        <w:rPr>
          <w:rFonts w:ascii="Verdana" w:eastAsia="Times New Roman" w:hAnsi="Verdana"/>
          <w:b/>
          <w:sz w:val="20"/>
          <w:szCs w:val="20"/>
        </w:rPr>
        <w:t>Description:</w:t>
      </w:r>
    </w:p>
    <w:p w:rsidR="00AB4ACE" w:rsidRDefault="00670CBE">
      <w:pPr>
        <w:jc w:val="both"/>
        <w:rPr>
          <w:rFonts w:ascii="Verdana" w:hAnsi="Verdana"/>
          <w:sz w:val="20"/>
          <w:szCs w:val="20"/>
        </w:rPr>
      </w:pPr>
      <w:r>
        <w:rPr>
          <w:rFonts w:ascii="Verdana" w:eastAsia="Verdana" w:hAnsi="Verdana" w:cs="Verdana"/>
          <w:sz w:val="20"/>
          <w:szCs w:val="20"/>
        </w:rPr>
        <w:t>Galmon’s</w:t>
      </w:r>
      <w:r>
        <w:rPr>
          <w:rFonts w:ascii="Verdana" w:hAnsi="Verdana"/>
          <w:sz w:val="20"/>
          <w:szCs w:val="20"/>
        </w:rPr>
        <w:t xml:space="preserve"> goal is to find, entice, and win new clients, nurture and retain those the company already has, attract former clients back into the fold, and reduce the costs of marketing and client service. In order to achieve all the above goals. </w:t>
      </w:r>
      <w:r>
        <w:rPr>
          <w:rFonts w:ascii="Verdana" w:eastAsia="Verdana" w:hAnsi="Verdana" w:cs="Verdana"/>
          <w:sz w:val="20"/>
          <w:szCs w:val="20"/>
        </w:rPr>
        <w:t>Galmon</w:t>
      </w:r>
      <w:r>
        <w:rPr>
          <w:rFonts w:ascii="Verdana" w:hAnsi="Verdana"/>
          <w:sz w:val="20"/>
          <w:szCs w:val="20"/>
        </w:rPr>
        <w:t xml:space="preserve"> uses CRM to increase profitability and reduce operational costs. It includes various sub modules like Account, Sales/Rental, Marketing, Support, Contract and Document to monitor all the information related to the machines available in Galmon. </w:t>
      </w:r>
    </w:p>
    <w:p w:rsidR="00AB4ACE" w:rsidRDefault="00670CBE">
      <w:pPr>
        <w:jc w:val="both"/>
        <w:rPr>
          <w:rFonts w:ascii="Verdana" w:hAnsi="Verdana"/>
          <w:sz w:val="20"/>
          <w:szCs w:val="20"/>
        </w:rPr>
      </w:pPr>
      <w:r>
        <w:rPr>
          <w:rFonts w:ascii="Verdana" w:eastAsia="Verdana" w:hAnsi="Verdana" w:cs="Verdana"/>
          <w:sz w:val="20"/>
          <w:szCs w:val="20"/>
        </w:rPr>
        <w:t>Galmon’s</w:t>
      </w:r>
      <w:r>
        <w:rPr>
          <w:rFonts w:ascii="Verdana" w:hAnsi="Verdana"/>
          <w:sz w:val="20"/>
          <w:szCs w:val="20"/>
        </w:rPr>
        <w:t xml:space="preserve"> business is asset centric so it is important that the assets are managed efficiently. Each machine undergoes a pre-quality check before being inducted into the fleet. The main motive of this module is to track the details of the machines purchased and to be purchased. The different sub modules in Asset Management include Inventory, Services, Asset Detail, Assembly, Maintenance, Work Order and Inspection.  </w:t>
      </w:r>
    </w:p>
    <w:p w:rsidR="00AB4ACE" w:rsidRDefault="00670CBE">
      <w:pPr>
        <w:rPr>
          <w:rFonts w:ascii="Verdana" w:hAnsi="Verdana"/>
          <w:sz w:val="20"/>
          <w:szCs w:val="20"/>
        </w:rPr>
      </w:pPr>
      <w:r>
        <w:rPr>
          <w:rFonts w:ascii="Verdana" w:hAnsi="Verdana"/>
          <w:sz w:val="20"/>
          <w:szCs w:val="20"/>
        </w:rPr>
        <w:t>This module takes care of the Human Resources and the general administration at Galmon. It includes different sub modules in order to maintain the details of the Employees. The sub modules used are Employee, Time Sheet, Training, Library, Leave and Appraisal through which Galmon can track the entire details of the employees</w:t>
      </w:r>
      <w:r>
        <w:rPr>
          <w:rFonts w:ascii="Verdana" w:eastAsia="Verdana" w:hAnsi="Verdana" w:cs="Verdana"/>
          <w:sz w:val="20"/>
          <w:szCs w:val="20"/>
        </w:rPr>
        <w:t>.</w:t>
      </w:r>
    </w:p>
    <w:p w:rsidR="00AB4ACE" w:rsidRDefault="00670CBE">
      <w:pPr>
        <w:jc w:val="both"/>
        <w:rPr>
          <w:rFonts w:ascii="Verdana" w:eastAsia="Times New Roman" w:hAnsi="Verdana"/>
          <w:sz w:val="20"/>
          <w:szCs w:val="20"/>
        </w:rPr>
      </w:pPr>
      <w:r>
        <w:rPr>
          <w:rFonts w:ascii="Verdana" w:eastAsia="Times New Roman" w:hAnsi="Verdana"/>
          <w:b/>
          <w:sz w:val="20"/>
          <w:szCs w:val="20"/>
        </w:rPr>
        <w:lastRenderedPageBreak/>
        <w:t>Roles and Responsibilities:</w:t>
      </w:r>
    </w:p>
    <w:p w:rsidR="00AB4ACE" w:rsidRDefault="00670CBE">
      <w:pPr>
        <w:numPr>
          <w:ilvl w:val="0"/>
          <w:numId w:val="3"/>
        </w:numPr>
        <w:tabs>
          <w:tab w:val="left" w:pos="720"/>
        </w:tabs>
        <w:spacing w:before="0" w:after="0"/>
        <w:jc w:val="both"/>
        <w:rPr>
          <w:rFonts w:ascii="Verdana" w:hAnsi="Verdana"/>
          <w:sz w:val="20"/>
          <w:szCs w:val="20"/>
        </w:rPr>
      </w:pPr>
      <w:r>
        <w:rPr>
          <w:rFonts w:ascii="Verdana" w:eastAsia="Times New Roman" w:hAnsi="Verdana"/>
          <w:sz w:val="20"/>
          <w:szCs w:val="20"/>
        </w:rPr>
        <w:t>Involved in analysis of the requirement and decided what can be done and in a</w:t>
      </w:r>
      <w:r w:rsidR="00904074">
        <w:rPr>
          <w:rFonts w:ascii="Verdana" w:eastAsia="Times New Roman" w:hAnsi="Verdana"/>
          <w:sz w:val="20"/>
          <w:szCs w:val="20"/>
        </w:rPr>
        <w:t xml:space="preserve">n </w:t>
      </w:r>
      <w:r>
        <w:rPr>
          <w:rFonts w:ascii="Verdana" w:eastAsia="Times New Roman" w:hAnsi="Verdana"/>
          <w:sz w:val="20"/>
          <w:szCs w:val="20"/>
        </w:rPr>
        <w:t>efficient way</w:t>
      </w:r>
      <w:r>
        <w:rPr>
          <w:rFonts w:ascii="Verdana" w:hAnsi="Verdana"/>
          <w:sz w:val="20"/>
          <w:szCs w:val="20"/>
        </w:rPr>
        <w:t>.</w:t>
      </w:r>
    </w:p>
    <w:p w:rsidR="00AB4ACE" w:rsidRDefault="00670CBE">
      <w:pPr>
        <w:numPr>
          <w:ilvl w:val="0"/>
          <w:numId w:val="3"/>
        </w:numPr>
        <w:tabs>
          <w:tab w:val="left" w:pos="720"/>
        </w:tabs>
        <w:spacing w:before="0" w:after="0"/>
        <w:jc w:val="both"/>
        <w:rPr>
          <w:rFonts w:ascii="Verdana" w:eastAsia="Times New Roman" w:hAnsi="Verdana"/>
          <w:sz w:val="20"/>
          <w:szCs w:val="20"/>
        </w:rPr>
      </w:pPr>
      <w:r>
        <w:rPr>
          <w:rFonts w:ascii="Verdana" w:eastAsia="Times New Roman" w:hAnsi="Verdana"/>
          <w:sz w:val="20"/>
          <w:szCs w:val="20"/>
        </w:rPr>
        <w:t>Involved in creation of table, view, Functions and Stored Procedures.</w:t>
      </w:r>
    </w:p>
    <w:p w:rsidR="00AB4ACE" w:rsidRDefault="00670CBE">
      <w:pPr>
        <w:numPr>
          <w:ilvl w:val="0"/>
          <w:numId w:val="3"/>
        </w:numPr>
        <w:tabs>
          <w:tab w:val="left" w:pos="720"/>
        </w:tabs>
        <w:spacing w:before="0" w:after="0"/>
        <w:jc w:val="both"/>
        <w:rPr>
          <w:rFonts w:ascii="Verdana" w:eastAsia="Times New Roman" w:hAnsi="Verdana"/>
          <w:sz w:val="20"/>
          <w:szCs w:val="20"/>
        </w:rPr>
      </w:pPr>
      <w:r>
        <w:rPr>
          <w:rFonts w:ascii="Verdana" w:eastAsia="Times New Roman" w:hAnsi="Verdana"/>
          <w:sz w:val="20"/>
          <w:szCs w:val="20"/>
        </w:rPr>
        <w:t>Involved in designing the project document.</w:t>
      </w:r>
    </w:p>
    <w:p w:rsidR="00AB4ACE" w:rsidRDefault="00670CBE">
      <w:pPr>
        <w:numPr>
          <w:ilvl w:val="0"/>
          <w:numId w:val="3"/>
        </w:numPr>
        <w:tabs>
          <w:tab w:val="left" w:pos="720"/>
        </w:tabs>
        <w:spacing w:before="0" w:after="0"/>
        <w:jc w:val="both"/>
        <w:rPr>
          <w:rFonts w:ascii="Verdana" w:eastAsia="Times New Roman" w:hAnsi="Verdana"/>
          <w:sz w:val="20"/>
          <w:szCs w:val="20"/>
        </w:rPr>
      </w:pPr>
      <w:r>
        <w:rPr>
          <w:rFonts w:ascii="Verdana" w:eastAsia="Times New Roman" w:hAnsi="Verdana"/>
          <w:sz w:val="20"/>
          <w:szCs w:val="20"/>
        </w:rPr>
        <w:t>Involved in writing validation checking based on the requirement.</w:t>
      </w:r>
    </w:p>
    <w:p w:rsidR="00AB4ACE" w:rsidRDefault="00670CBE">
      <w:pPr>
        <w:numPr>
          <w:ilvl w:val="0"/>
          <w:numId w:val="3"/>
        </w:numPr>
        <w:tabs>
          <w:tab w:val="left" w:pos="720"/>
        </w:tabs>
        <w:spacing w:before="0" w:after="0"/>
        <w:jc w:val="both"/>
        <w:rPr>
          <w:rFonts w:ascii="Verdana" w:eastAsia="Times New Roman" w:hAnsi="Verdana"/>
          <w:sz w:val="20"/>
          <w:szCs w:val="20"/>
        </w:rPr>
      </w:pPr>
      <w:r>
        <w:rPr>
          <w:rFonts w:ascii="Verdana" w:eastAsia="Times New Roman" w:hAnsi="Verdana"/>
          <w:sz w:val="20"/>
          <w:szCs w:val="20"/>
        </w:rPr>
        <w:t>Development of ASP.NET Pages, Stored Procedures and Web Services.</w:t>
      </w:r>
    </w:p>
    <w:p w:rsidR="00AB4ACE" w:rsidRDefault="00670CBE">
      <w:pPr>
        <w:widowControl w:val="0"/>
        <w:numPr>
          <w:ilvl w:val="0"/>
          <w:numId w:val="3"/>
        </w:numPr>
        <w:autoSpaceDE w:val="0"/>
        <w:autoSpaceDN w:val="0"/>
        <w:adjustRightInd w:val="0"/>
        <w:spacing w:before="0" w:after="0"/>
        <w:jc w:val="both"/>
        <w:rPr>
          <w:rFonts w:ascii="Verdana" w:eastAsia="Times New Roman" w:hAnsi="Verdana"/>
          <w:sz w:val="20"/>
          <w:szCs w:val="20"/>
        </w:rPr>
      </w:pPr>
      <w:r>
        <w:rPr>
          <w:rFonts w:ascii="Verdana" w:hAnsi="Verdana"/>
          <w:sz w:val="20"/>
          <w:szCs w:val="20"/>
        </w:rPr>
        <w:t>Involved in complete design of the modules within the application.</w:t>
      </w:r>
    </w:p>
    <w:p w:rsidR="00AB4ACE" w:rsidRDefault="00AB4ACE">
      <w:pPr>
        <w:jc w:val="both"/>
        <w:rPr>
          <w:rFonts w:ascii="Verdana" w:eastAsia="Times New Roman" w:hAnsi="Verdana"/>
          <w:b/>
          <w:sz w:val="20"/>
          <w:szCs w:val="20"/>
        </w:rPr>
      </w:pPr>
    </w:p>
    <w:p w:rsidR="00AB4ACE" w:rsidRDefault="00DB481F">
      <w:pPr>
        <w:jc w:val="both"/>
        <w:rPr>
          <w:rFonts w:ascii="Verdana" w:eastAsia="Times New Roman" w:hAnsi="Verdana"/>
          <w:b/>
          <w:sz w:val="20"/>
          <w:szCs w:val="20"/>
        </w:rPr>
      </w:pPr>
      <w:r>
        <w:rPr>
          <w:rFonts w:ascii="Verdana" w:eastAsia="Times New Roman" w:hAnsi="Verdana"/>
          <w:b/>
          <w:sz w:val="20"/>
          <w:szCs w:val="20"/>
        </w:rPr>
        <w:t xml:space="preserve">Senior </w:t>
      </w:r>
      <w:r w:rsidR="00670CBE">
        <w:rPr>
          <w:rFonts w:ascii="Verdana" w:eastAsia="Times New Roman" w:hAnsi="Verdana"/>
          <w:b/>
          <w:sz w:val="20"/>
          <w:szCs w:val="20"/>
        </w:rPr>
        <w:t>Software Developer</w:t>
      </w:r>
      <w:r w:rsidR="00670CBE">
        <w:rPr>
          <w:rFonts w:ascii="Verdana" w:eastAsia="Times New Roman" w:hAnsi="Verdana"/>
          <w:sz w:val="20"/>
          <w:szCs w:val="20"/>
        </w:rPr>
        <w:t xml:space="preserve"> (</w:t>
      </w:r>
      <w:r w:rsidR="00670CBE">
        <w:rPr>
          <w:rFonts w:ascii="Verdana" w:eastAsia="Times New Roman" w:hAnsi="Verdana"/>
          <w:b/>
          <w:sz w:val="20"/>
          <w:szCs w:val="20"/>
        </w:rPr>
        <w:t>Dec 2013 – June 2014)</w:t>
      </w:r>
    </w:p>
    <w:p w:rsidR="00AB4ACE" w:rsidRDefault="00670CBE">
      <w:pPr>
        <w:jc w:val="both"/>
        <w:rPr>
          <w:rFonts w:ascii="Verdana" w:eastAsia="Times New Roman" w:hAnsi="Verdana"/>
          <w:b/>
          <w:bCs/>
          <w:sz w:val="20"/>
          <w:szCs w:val="20"/>
        </w:rPr>
      </w:pPr>
      <w:r>
        <w:rPr>
          <w:rFonts w:ascii="Verdana" w:eastAsia="Times New Roman" w:hAnsi="Verdana"/>
          <w:b/>
          <w:bCs/>
          <w:sz w:val="20"/>
          <w:szCs w:val="20"/>
        </w:rPr>
        <w:t>Green Infomedia Solutions, Tirunelveli.</w:t>
      </w:r>
    </w:p>
    <w:p w:rsidR="00AB4ACE" w:rsidRDefault="00AB4ACE">
      <w:pPr>
        <w:jc w:val="both"/>
        <w:rPr>
          <w:rFonts w:ascii="Verdana" w:eastAsia="Times New Roman" w:hAnsi="Verdana"/>
          <w:b/>
          <w:bCs/>
          <w:sz w:val="20"/>
          <w:szCs w:val="20"/>
        </w:rPr>
      </w:pPr>
    </w:p>
    <w:p w:rsidR="00AB4ACE" w:rsidRDefault="00670CBE">
      <w:pPr>
        <w:jc w:val="both"/>
        <w:rPr>
          <w:rFonts w:ascii="Verdana" w:eastAsia="Times New Roman" w:hAnsi="Verdana"/>
          <w:b/>
          <w:bCs/>
          <w:sz w:val="20"/>
          <w:szCs w:val="20"/>
        </w:rPr>
      </w:pPr>
      <w:r>
        <w:rPr>
          <w:rFonts w:ascii="Verdana" w:eastAsia="Verdana" w:hAnsi="Verdana" w:cs="Verdana"/>
          <w:b/>
          <w:bCs/>
          <w:sz w:val="20"/>
          <w:szCs w:val="20"/>
        </w:rPr>
        <w:t>Project</w:t>
      </w:r>
      <w:r>
        <w:rPr>
          <w:rFonts w:ascii="Verdana" w:eastAsia="Times New Roman" w:hAnsi="Verdana"/>
          <w:b/>
          <w:bCs/>
          <w:sz w:val="20"/>
          <w:szCs w:val="20"/>
        </w:rPr>
        <w:t xml:space="preserve"> 1:</w:t>
      </w:r>
    </w:p>
    <w:p w:rsidR="00AB4ACE" w:rsidRDefault="00670CBE">
      <w:pPr>
        <w:jc w:val="both"/>
        <w:rPr>
          <w:rFonts w:ascii="Verdana" w:eastAsia="Times New Roman" w:hAnsi="Verdana"/>
          <w:b/>
          <w:sz w:val="20"/>
          <w:szCs w:val="20"/>
        </w:rPr>
      </w:pPr>
      <w:r>
        <w:rPr>
          <w:rFonts w:ascii="Verdana" w:eastAsia="Times New Roman" w:hAnsi="Verdana"/>
          <w:b/>
          <w:sz w:val="20"/>
          <w:szCs w:val="20"/>
        </w:rPr>
        <w:t>Description:</w:t>
      </w:r>
    </w:p>
    <w:p w:rsidR="00AB4ACE" w:rsidRDefault="00670CBE">
      <w:pPr>
        <w:rPr>
          <w:rFonts w:ascii="Verdana" w:eastAsia="SimSun" w:hAnsi="Verdana"/>
          <w:sz w:val="20"/>
          <w:szCs w:val="20"/>
          <w:lang w:eastAsia="zh-CN"/>
        </w:rPr>
      </w:pPr>
      <w:r>
        <w:rPr>
          <w:rFonts w:ascii="Verdana" w:eastAsia="SimSun" w:hAnsi="Verdana"/>
          <w:sz w:val="20"/>
          <w:szCs w:val="20"/>
          <w:lang w:eastAsia="zh-CN"/>
        </w:rPr>
        <w:t xml:space="preserve"> It’s a HRMS application which helps managing the internal company staffs and contract staff details including the staff’s in-time, out-times, over-time work, leaves, permissions, etc. This application has role management which helps higher officials to get the reports of the employees on a single click.</w:t>
      </w:r>
    </w:p>
    <w:p w:rsidR="00AB4ACE" w:rsidRDefault="00AB4ACE">
      <w:pPr>
        <w:rPr>
          <w:rFonts w:ascii="Verdana" w:eastAsia="SimSun" w:hAnsi="Verdana"/>
          <w:sz w:val="20"/>
          <w:szCs w:val="20"/>
          <w:lang w:eastAsia="zh-CN"/>
        </w:rPr>
      </w:pPr>
    </w:p>
    <w:p w:rsidR="00AB4ACE" w:rsidRDefault="00670CBE">
      <w:pPr>
        <w:jc w:val="both"/>
        <w:rPr>
          <w:rFonts w:ascii="Verdana" w:eastAsia="Times New Roman" w:hAnsi="Verdana"/>
          <w:b/>
          <w:sz w:val="20"/>
          <w:szCs w:val="20"/>
        </w:rPr>
      </w:pPr>
      <w:r>
        <w:rPr>
          <w:rFonts w:ascii="Verdana" w:eastAsia="Times New Roman" w:hAnsi="Verdana"/>
          <w:b/>
          <w:sz w:val="20"/>
          <w:szCs w:val="20"/>
        </w:rPr>
        <w:t xml:space="preserve">Roles and Responsibilities: </w:t>
      </w:r>
    </w:p>
    <w:p w:rsidR="00AB4ACE" w:rsidRDefault="00670CBE">
      <w:pPr>
        <w:numPr>
          <w:ilvl w:val="0"/>
          <w:numId w:val="3"/>
        </w:numPr>
        <w:tabs>
          <w:tab w:val="left" w:pos="720"/>
        </w:tabs>
        <w:spacing w:before="0" w:after="0"/>
        <w:jc w:val="both"/>
        <w:rPr>
          <w:rFonts w:ascii="Verdana" w:hAnsi="Verdana"/>
          <w:sz w:val="20"/>
          <w:szCs w:val="20"/>
        </w:rPr>
      </w:pPr>
      <w:r>
        <w:rPr>
          <w:rFonts w:ascii="Verdana" w:eastAsia="Times New Roman" w:hAnsi="Verdana"/>
          <w:sz w:val="20"/>
          <w:szCs w:val="20"/>
        </w:rPr>
        <w:t>Involved in analysis of the requirement and de</w:t>
      </w:r>
      <w:r w:rsidR="00216B91">
        <w:rPr>
          <w:rFonts w:ascii="Verdana" w:eastAsia="Times New Roman" w:hAnsi="Verdana"/>
          <w:sz w:val="20"/>
          <w:szCs w:val="20"/>
        </w:rPr>
        <w:t xml:space="preserve">cided what can be done and in an </w:t>
      </w:r>
      <w:r>
        <w:rPr>
          <w:rFonts w:ascii="Verdana" w:eastAsia="Times New Roman" w:hAnsi="Verdana"/>
          <w:sz w:val="20"/>
          <w:szCs w:val="20"/>
        </w:rPr>
        <w:t>efficient way</w:t>
      </w:r>
      <w:r>
        <w:rPr>
          <w:rFonts w:ascii="Verdana" w:hAnsi="Verdana"/>
          <w:sz w:val="20"/>
          <w:szCs w:val="20"/>
        </w:rPr>
        <w:t>.</w:t>
      </w:r>
    </w:p>
    <w:p w:rsidR="00AB4ACE" w:rsidRDefault="00670CBE">
      <w:pPr>
        <w:numPr>
          <w:ilvl w:val="0"/>
          <w:numId w:val="3"/>
        </w:numPr>
        <w:tabs>
          <w:tab w:val="left" w:pos="720"/>
        </w:tabs>
        <w:spacing w:before="0" w:after="0"/>
        <w:jc w:val="both"/>
        <w:rPr>
          <w:rFonts w:ascii="Verdana" w:eastAsia="Times New Roman" w:hAnsi="Verdana"/>
          <w:sz w:val="20"/>
          <w:szCs w:val="20"/>
        </w:rPr>
      </w:pPr>
      <w:r>
        <w:rPr>
          <w:rFonts w:ascii="Verdana" w:eastAsia="Times New Roman" w:hAnsi="Verdana"/>
          <w:sz w:val="20"/>
          <w:szCs w:val="20"/>
        </w:rPr>
        <w:t>Involved in creation of table, view, Functions and Stored Procedures.</w:t>
      </w:r>
    </w:p>
    <w:p w:rsidR="00AB4ACE" w:rsidRDefault="00670CBE">
      <w:pPr>
        <w:numPr>
          <w:ilvl w:val="0"/>
          <w:numId w:val="3"/>
        </w:numPr>
        <w:tabs>
          <w:tab w:val="left" w:pos="720"/>
        </w:tabs>
        <w:spacing w:before="0" w:after="0"/>
        <w:jc w:val="both"/>
        <w:rPr>
          <w:rFonts w:ascii="Verdana" w:eastAsia="Times New Roman" w:hAnsi="Verdana"/>
          <w:sz w:val="20"/>
          <w:szCs w:val="20"/>
        </w:rPr>
      </w:pPr>
      <w:r>
        <w:rPr>
          <w:rFonts w:ascii="Verdana" w:eastAsia="Times New Roman" w:hAnsi="Verdana"/>
          <w:sz w:val="20"/>
          <w:szCs w:val="20"/>
        </w:rPr>
        <w:t>Involved in designing the project document.</w:t>
      </w:r>
    </w:p>
    <w:p w:rsidR="00AB4ACE" w:rsidRDefault="00670CBE">
      <w:pPr>
        <w:numPr>
          <w:ilvl w:val="0"/>
          <w:numId w:val="3"/>
        </w:numPr>
        <w:tabs>
          <w:tab w:val="left" w:pos="720"/>
        </w:tabs>
        <w:spacing w:before="0" w:after="0"/>
        <w:jc w:val="both"/>
        <w:rPr>
          <w:rFonts w:ascii="Verdana" w:eastAsia="Times New Roman" w:hAnsi="Verdana"/>
          <w:sz w:val="20"/>
          <w:szCs w:val="20"/>
        </w:rPr>
      </w:pPr>
      <w:r>
        <w:rPr>
          <w:rFonts w:ascii="Verdana" w:eastAsia="Times New Roman" w:hAnsi="Verdana"/>
          <w:sz w:val="20"/>
          <w:szCs w:val="20"/>
        </w:rPr>
        <w:t>Involved in writing validation checking based on the requirement.</w:t>
      </w:r>
    </w:p>
    <w:p w:rsidR="00AB4ACE" w:rsidRDefault="00670CBE">
      <w:pPr>
        <w:numPr>
          <w:ilvl w:val="0"/>
          <w:numId w:val="3"/>
        </w:numPr>
        <w:tabs>
          <w:tab w:val="left" w:pos="720"/>
        </w:tabs>
        <w:spacing w:before="0" w:after="0"/>
        <w:jc w:val="both"/>
        <w:rPr>
          <w:rFonts w:ascii="Verdana" w:eastAsia="Times New Roman" w:hAnsi="Verdana"/>
          <w:sz w:val="20"/>
          <w:szCs w:val="20"/>
        </w:rPr>
      </w:pPr>
      <w:r>
        <w:rPr>
          <w:rFonts w:ascii="Verdana" w:eastAsia="Times New Roman" w:hAnsi="Verdana"/>
          <w:sz w:val="20"/>
          <w:szCs w:val="20"/>
        </w:rPr>
        <w:t>Based on the authentication edit and delete option for the logins are provided.</w:t>
      </w:r>
    </w:p>
    <w:p w:rsidR="00AB4ACE" w:rsidRDefault="00670CBE">
      <w:pPr>
        <w:numPr>
          <w:ilvl w:val="0"/>
          <w:numId w:val="3"/>
        </w:numPr>
        <w:tabs>
          <w:tab w:val="left" w:pos="720"/>
        </w:tabs>
        <w:spacing w:before="0" w:after="0"/>
        <w:jc w:val="both"/>
        <w:rPr>
          <w:rFonts w:ascii="Verdana" w:eastAsia="Times New Roman" w:hAnsi="Verdana"/>
          <w:sz w:val="20"/>
          <w:szCs w:val="20"/>
        </w:rPr>
      </w:pPr>
      <w:r>
        <w:rPr>
          <w:rFonts w:ascii="Verdana" w:eastAsia="Times New Roman" w:hAnsi="Verdana"/>
          <w:sz w:val="20"/>
          <w:szCs w:val="20"/>
        </w:rPr>
        <w:t>All the passwords are stored in database with encryption.</w:t>
      </w:r>
    </w:p>
    <w:p w:rsidR="00AB4ACE" w:rsidRDefault="00670CBE">
      <w:pPr>
        <w:numPr>
          <w:ilvl w:val="0"/>
          <w:numId w:val="3"/>
        </w:numPr>
        <w:tabs>
          <w:tab w:val="left" w:pos="720"/>
        </w:tabs>
        <w:spacing w:before="0" w:after="0"/>
        <w:jc w:val="both"/>
        <w:rPr>
          <w:rFonts w:ascii="Verdana" w:eastAsia="Times New Roman" w:hAnsi="Verdana"/>
          <w:sz w:val="20"/>
          <w:szCs w:val="20"/>
        </w:rPr>
      </w:pPr>
      <w:r>
        <w:rPr>
          <w:rFonts w:ascii="Verdana" w:eastAsia="Times New Roman" w:hAnsi="Verdana"/>
          <w:sz w:val="20"/>
          <w:szCs w:val="20"/>
        </w:rPr>
        <w:t>Involved in creating reports for all the modules used.</w:t>
      </w:r>
    </w:p>
    <w:p w:rsidR="00AB4ACE" w:rsidRDefault="00670CBE">
      <w:pPr>
        <w:numPr>
          <w:ilvl w:val="0"/>
          <w:numId w:val="3"/>
        </w:numPr>
        <w:tabs>
          <w:tab w:val="left" w:pos="720"/>
        </w:tabs>
        <w:spacing w:before="0" w:after="0"/>
        <w:jc w:val="both"/>
        <w:rPr>
          <w:rFonts w:ascii="Verdana" w:eastAsia="Times New Roman" w:hAnsi="Verdana"/>
          <w:sz w:val="20"/>
          <w:szCs w:val="20"/>
        </w:rPr>
      </w:pPr>
      <w:r>
        <w:rPr>
          <w:rFonts w:ascii="Verdana" w:eastAsia="Times New Roman" w:hAnsi="Verdana"/>
          <w:sz w:val="20"/>
          <w:szCs w:val="20"/>
        </w:rPr>
        <w:t>Development of ASP.NET Pages, Stored Procedures and Web Services.</w:t>
      </w:r>
    </w:p>
    <w:p w:rsidR="00AB4ACE" w:rsidRDefault="00670CBE">
      <w:pPr>
        <w:numPr>
          <w:ilvl w:val="0"/>
          <w:numId w:val="3"/>
        </w:numPr>
        <w:tabs>
          <w:tab w:val="left" w:pos="720"/>
        </w:tabs>
        <w:spacing w:before="0" w:after="0"/>
        <w:jc w:val="both"/>
        <w:rPr>
          <w:rFonts w:ascii="Verdana" w:eastAsia="Verdana" w:hAnsi="Verdana" w:cs="Verdana"/>
          <w:sz w:val="20"/>
          <w:szCs w:val="20"/>
        </w:rPr>
      </w:pPr>
      <w:r>
        <w:rPr>
          <w:rFonts w:ascii="Verdana" w:eastAsia="Times New Roman" w:hAnsi="Verdana"/>
          <w:sz w:val="20"/>
          <w:szCs w:val="20"/>
        </w:rPr>
        <w:t>Involved in complete design of the modules within the application</w:t>
      </w:r>
      <w:r>
        <w:rPr>
          <w:rFonts w:ascii="Verdana" w:eastAsia="Verdana" w:hAnsi="Verdana" w:cs="Verdana"/>
          <w:sz w:val="20"/>
          <w:szCs w:val="20"/>
        </w:rPr>
        <w:t>.</w:t>
      </w:r>
    </w:p>
    <w:p w:rsidR="00AB4ACE" w:rsidRDefault="00AB4ACE">
      <w:pPr>
        <w:tabs>
          <w:tab w:val="left" w:pos="720"/>
        </w:tabs>
        <w:spacing w:before="0" w:after="0"/>
        <w:jc w:val="both"/>
        <w:rPr>
          <w:rFonts w:ascii="Verdana" w:eastAsia="Verdana" w:hAnsi="Verdana" w:cs="Verdana"/>
          <w:sz w:val="20"/>
          <w:szCs w:val="20"/>
        </w:rPr>
      </w:pPr>
    </w:p>
    <w:p w:rsidR="00AB4ACE" w:rsidRDefault="001C3C44">
      <w:pPr>
        <w:tabs>
          <w:tab w:val="left" w:pos="720"/>
        </w:tabs>
        <w:spacing w:before="0" w:after="0"/>
        <w:jc w:val="both"/>
        <w:rPr>
          <w:rFonts w:ascii="Verdana" w:eastAsia="Verdana" w:hAnsi="Verdana" w:cs="Verdana"/>
          <w:b/>
          <w:bCs/>
          <w:sz w:val="20"/>
          <w:szCs w:val="20"/>
        </w:rPr>
      </w:pPr>
      <w:r>
        <w:rPr>
          <w:rFonts w:ascii="Verdana" w:eastAsia="Verdana" w:hAnsi="Verdana" w:cs="Verdana"/>
          <w:b/>
          <w:bCs/>
          <w:sz w:val="20"/>
          <w:szCs w:val="20"/>
        </w:rPr>
        <w:t xml:space="preserve">Team Leader </w:t>
      </w:r>
      <w:r w:rsidR="00762EF1">
        <w:rPr>
          <w:rFonts w:ascii="Verdana" w:eastAsia="Verdana" w:hAnsi="Verdana" w:cs="Verdana"/>
          <w:b/>
          <w:bCs/>
          <w:sz w:val="20"/>
          <w:szCs w:val="20"/>
        </w:rPr>
        <w:t>(Sep 2014 – Jan 2016</w:t>
      </w:r>
      <w:r w:rsidR="00670CBE">
        <w:rPr>
          <w:rFonts w:ascii="Verdana" w:eastAsia="Verdana" w:hAnsi="Verdana" w:cs="Verdana"/>
          <w:b/>
          <w:bCs/>
          <w:sz w:val="20"/>
          <w:szCs w:val="20"/>
        </w:rPr>
        <w:t>)</w:t>
      </w:r>
    </w:p>
    <w:p w:rsidR="00AB4ACE" w:rsidRDefault="00670CBE">
      <w:pPr>
        <w:tabs>
          <w:tab w:val="left" w:pos="720"/>
        </w:tabs>
        <w:spacing w:before="0" w:after="0"/>
        <w:jc w:val="both"/>
        <w:rPr>
          <w:rFonts w:ascii="Verdana" w:eastAsia="Verdana" w:hAnsi="Verdana" w:cs="Verdana"/>
          <w:b/>
          <w:bCs/>
          <w:sz w:val="20"/>
          <w:szCs w:val="20"/>
        </w:rPr>
      </w:pPr>
      <w:r>
        <w:rPr>
          <w:rFonts w:ascii="Verdana" w:eastAsia="Verdana" w:hAnsi="Verdana" w:cs="Verdana"/>
          <w:b/>
          <w:bCs/>
          <w:sz w:val="20"/>
          <w:szCs w:val="20"/>
        </w:rPr>
        <w:t>Apparent Infotech Private Limited, Chennai.</w:t>
      </w:r>
    </w:p>
    <w:p w:rsidR="00AB4ACE" w:rsidRDefault="00AB4ACE">
      <w:pPr>
        <w:tabs>
          <w:tab w:val="left" w:pos="720"/>
        </w:tabs>
        <w:spacing w:before="0" w:after="0"/>
        <w:jc w:val="both"/>
        <w:rPr>
          <w:rFonts w:ascii="Verdana" w:eastAsia="Verdana" w:hAnsi="Verdana" w:cs="Verdana"/>
          <w:b/>
          <w:bCs/>
          <w:sz w:val="20"/>
          <w:szCs w:val="20"/>
        </w:rPr>
      </w:pPr>
    </w:p>
    <w:p w:rsidR="00AB4ACE" w:rsidRDefault="00670CBE">
      <w:pPr>
        <w:tabs>
          <w:tab w:val="left" w:pos="720"/>
        </w:tabs>
        <w:spacing w:before="0" w:after="0"/>
        <w:jc w:val="both"/>
        <w:rPr>
          <w:rFonts w:ascii="Verdana" w:eastAsia="Verdana" w:hAnsi="Verdana" w:cs="Verdana"/>
          <w:b/>
          <w:bCs/>
          <w:sz w:val="20"/>
          <w:szCs w:val="20"/>
        </w:rPr>
      </w:pPr>
      <w:r>
        <w:rPr>
          <w:rFonts w:ascii="Verdana" w:eastAsia="Verdana" w:hAnsi="Verdana" w:cs="Verdana"/>
          <w:b/>
          <w:bCs/>
          <w:sz w:val="20"/>
          <w:szCs w:val="20"/>
        </w:rPr>
        <w:t>Project 1:</w:t>
      </w:r>
    </w:p>
    <w:p w:rsidR="00AB4ACE" w:rsidRDefault="00670CBE">
      <w:pPr>
        <w:tabs>
          <w:tab w:val="left" w:pos="720"/>
        </w:tabs>
        <w:spacing w:before="0" w:after="0"/>
        <w:jc w:val="both"/>
        <w:rPr>
          <w:rFonts w:ascii="Verdana" w:eastAsia="Verdana" w:hAnsi="Verdana" w:cs="Verdana"/>
          <w:b/>
          <w:bCs/>
          <w:sz w:val="20"/>
          <w:szCs w:val="20"/>
        </w:rPr>
      </w:pPr>
      <w:r>
        <w:rPr>
          <w:rFonts w:ascii="Verdana" w:eastAsia="Verdana" w:hAnsi="Verdana" w:cs="Verdana"/>
          <w:b/>
          <w:bCs/>
          <w:sz w:val="20"/>
          <w:szCs w:val="20"/>
        </w:rPr>
        <w:t>Description:</w:t>
      </w:r>
    </w:p>
    <w:p w:rsidR="00AB4ACE" w:rsidRDefault="00AB4ACE">
      <w:pPr>
        <w:tabs>
          <w:tab w:val="left" w:pos="720"/>
        </w:tabs>
        <w:spacing w:before="0" w:after="0"/>
        <w:jc w:val="both"/>
        <w:rPr>
          <w:rFonts w:ascii="Verdana" w:eastAsia="Verdana" w:hAnsi="Verdana" w:cs="Verdana"/>
          <w:b/>
          <w:bCs/>
          <w:sz w:val="20"/>
          <w:szCs w:val="20"/>
        </w:rPr>
      </w:pPr>
    </w:p>
    <w:p w:rsidR="00AB4ACE" w:rsidRDefault="00670CBE">
      <w:pPr>
        <w:tabs>
          <w:tab w:val="left" w:pos="720"/>
        </w:tabs>
        <w:spacing w:before="0" w:after="0"/>
        <w:jc w:val="both"/>
        <w:rPr>
          <w:rFonts w:ascii="Verdana" w:eastAsia="Verdana" w:hAnsi="Verdana" w:cs="Verdana"/>
          <w:sz w:val="20"/>
          <w:szCs w:val="20"/>
        </w:rPr>
      </w:pPr>
      <w:r>
        <w:rPr>
          <w:rFonts w:ascii="Verdana" w:eastAsia="Verdana" w:hAnsi="Verdana" w:cs="Verdana"/>
          <w:sz w:val="20"/>
          <w:szCs w:val="20"/>
        </w:rPr>
        <w:t>This product is developed for the MFI’s (Micro Finance Institutions). This application provides dynamic and highly configured application for MFI’s with Customer, Lending, Saving, Collection, Accounting and Device modules. This product enables dynamic, user friendly web application for clients to maintain their customer’s information, complete loan cycle along with the accounting facility.</w:t>
      </w:r>
    </w:p>
    <w:p w:rsidR="00AB4ACE" w:rsidRDefault="00AB4ACE">
      <w:pPr>
        <w:tabs>
          <w:tab w:val="left" w:pos="720"/>
        </w:tabs>
        <w:spacing w:before="0" w:after="0"/>
        <w:jc w:val="both"/>
        <w:rPr>
          <w:rFonts w:ascii="Verdana" w:eastAsia="Verdana" w:hAnsi="Verdana" w:cs="Verdana"/>
          <w:sz w:val="20"/>
          <w:szCs w:val="20"/>
        </w:rPr>
      </w:pPr>
    </w:p>
    <w:p w:rsidR="00AB4ACE" w:rsidRDefault="00670CBE">
      <w:pPr>
        <w:tabs>
          <w:tab w:val="left" w:pos="720"/>
        </w:tabs>
        <w:spacing w:before="0" w:after="0"/>
        <w:jc w:val="both"/>
        <w:rPr>
          <w:rFonts w:ascii="Verdana" w:eastAsia="Verdana" w:hAnsi="Verdana" w:cs="Verdana"/>
          <w:b/>
          <w:bCs/>
          <w:sz w:val="20"/>
          <w:szCs w:val="20"/>
        </w:rPr>
      </w:pPr>
      <w:r>
        <w:rPr>
          <w:rFonts w:ascii="Verdana" w:eastAsia="Verdana" w:hAnsi="Verdana" w:cs="Verdana"/>
          <w:b/>
          <w:bCs/>
          <w:sz w:val="20"/>
          <w:szCs w:val="20"/>
        </w:rPr>
        <w:t>Roles and Responsibilities:</w:t>
      </w:r>
    </w:p>
    <w:p w:rsidR="00AB4ACE" w:rsidRDefault="00670CBE">
      <w:pPr>
        <w:tabs>
          <w:tab w:val="left" w:pos="720"/>
        </w:tabs>
        <w:spacing w:before="0" w:after="0"/>
        <w:jc w:val="both"/>
        <w:rPr>
          <w:rFonts w:ascii="Verdana" w:eastAsia="Verdana" w:hAnsi="Verdana" w:cs="Verdana"/>
          <w:b/>
          <w:bCs/>
          <w:sz w:val="20"/>
          <w:szCs w:val="20"/>
        </w:rPr>
      </w:pPr>
      <w:r>
        <w:rPr>
          <w:rFonts w:ascii="Verdana" w:eastAsia="Verdana" w:hAnsi="Verdana" w:cs="Verdana"/>
          <w:b/>
          <w:bCs/>
          <w:sz w:val="20"/>
          <w:szCs w:val="20"/>
        </w:rPr>
        <w:t xml:space="preserve">  </w:t>
      </w:r>
    </w:p>
    <w:p w:rsidR="00AB4ACE" w:rsidRPr="005C6619" w:rsidRDefault="00745213">
      <w:pPr>
        <w:numPr>
          <w:ilvl w:val="0"/>
          <w:numId w:val="3"/>
        </w:numPr>
        <w:tabs>
          <w:tab w:val="left" w:pos="720"/>
        </w:tabs>
        <w:spacing w:before="0" w:after="0"/>
        <w:jc w:val="both"/>
        <w:rPr>
          <w:rFonts w:ascii="Verdana" w:eastAsia="Times New Roman" w:hAnsi="Verdana"/>
          <w:sz w:val="20"/>
          <w:szCs w:val="20"/>
        </w:rPr>
      </w:pPr>
      <w:r w:rsidRPr="005C6619">
        <w:rPr>
          <w:rFonts w:ascii="Verdana" w:hAnsi="Verdana"/>
          <w:sz w:val="20"/>
          <w:szCs w:val="20"/>
        </w:rPr>
        <w:t xml:space="preserve">Preparing daily workloads for staff &amp; </w:t>
      </w:r>
      <w:r w:rsidR="005C6619" w:rsidRPr="005C6619">
        <w:rPr>
          <w:rFonts w:ascii="Verdana" w:hAnsi="Verdana"/>
          <w:sz w:val="20"/>
          <w:szCs w:val="20"/>
        </w:rPr>
        <w:t>coordinating</w:t>
      </w:r>
      <w:r w:rsidRPr="005C6619">
        <w:rPr>
          <w:rFonts w:ascii="Verdana" w:hAnsi="Verdana"/>
          <w:sz w:val="20"/>
          <w:szCs w:val="20"/>
        </w:rPr>
        <w:t xml:space="preserve"> the daily allocation of work.</w:t>
      </w:r>
    </w:p>
    <w:p w:rsidR="00F260CB" w:rsidRPr="00F260CB" w:rsidRDefault="00F260CB" w:rsidP="00F260CB">
      <w:pPr>
        <w:numPr>
          <w:ilvl w:val="0"/>
          <w:numId w:val="3"/>
        </w:numPr>
        <w:spacing w:before="0" w:after="0" w:line="240" w:lineRule="auto"/>
        <w:rPr>
          <w:rFonts w:ascii="Verdana" w:eastAsia="Times New Roman" w:hAnsi="Verdana"/>
          <w:color w:val="auto"/>
          <w:sz w:val="20"/>
          <w:szCs w:val="20"/>
          <w:lang w:val="en-IN" w:eastAsia="en-IN"/>
        </w:rPr>
      </w:pPr>
      <w:r w:rsidRPr="00F260CB">
        <w:rPr>
          <w:rFonts w:ascii="Verdana" w:eastAsia="Times New Roman" w:hAnsi="Verdana"/>
          <w:color w:val="auto"/>
          <w:sz w:val="20"/>
          <w:szCs w:val="20"/>
          <w:lang w:val="en-IN" w:eastAsia="en-IN"/>
        </w:rPr>
        <w:t>Handling new client enquiries and acting as the face of the business.</w:t>
      </w:r>
    </w:p>
    <w:p w:rsidR="00F260CB" w:rsidRPr="005C6619" w:rsidRDefault="005437BA" w:rsidP="00F260CB">
      <w:pPr>
        <w:numPr>
          <w:ilvl w:val="0"/>
          <w:numId w:val="3"/>
        </w:numPr>
        <w:spacing w:before="0" w:after="0" w:line="240" w:lineRule="auto"/>
        <w:rPr>
          <w:rFonts w:ascii="Verdana" w:eastAsia="Times New Roman" w:hAnsi="Verdana"/>
          <w:color w:val="auto"/>
          <w:sz w:val="20"/>
          <w:szCs w:val="20"/>
          <w:lang w:val="en-IN" w:eastAsia="en-IN"/>
        </w:rPr>
      </w:pPr>
      <w:r w:rsidRPr="005C6619">
        <w:rPr>
          <w:rFonts w:ascii="Verdana" w:hAnsi="Verdana"/>
          <w:sz w:val="20"/>
          <w:szCs w:val="20"/>
        </w:rPr>
        <w:t>Dealing with and resolving problems and issues which arise.</w:t>
      </w:r>
    </w:p>
    <w:p w:rsidR="005437BA" w:rsidRPr="005C6619" w:rsidRDefault="005437BA" w:rsidP="00F260CB">
      <w:pPr>
        <w:numPr>
          <w:ilvl w:val="0"/>
          <w:numId w:val="3"/>
        </w:numPr>
        <w:spacing w:before="0" w:after="0" w:line="240" w:lineRule="auto"/>
        <w:rPr>
          <w:rFonts w:ascii="Verdana" w:eastAsia="Times New Roman" w:hAnsi="Verdana"/>
          <w:color w:val="auto"/>
          <w:sz w:val="20"/>
          <w:szCs w:val="20"/>
          <w:lang w:val="en-IN" w:eastAsia="en-IN"/>
        </w:rPr>
      </w:pPr>
      <w:r w:rsidRPr="005C6619">
        <w:rPr>
          <w:rFonts w:ascii="Verdana" w:hAnsi="Verdana"/>
          <w:sz w:val="20"/>
          <w:szCs w:val="20"/>
        </w:rPr>
        <w:lastRenderedPageBreak/>
        <w:t>Mentoring and training up junior and new staff</w:t>
      </w:r>
      <w:r w:rsidR="0072507C">
        <w:rPr>
          <w:rFonts w:ascii="Verdana" w:hAnsi="Verdana"/>
          <w:sz w:val="20"/>
          <w:szCs w:val="20"/>
        </w:rPr>
        <w:t>.</w:t>
      </w:r>
    </w:p>
    <w:p w:rsidR="005437BA" w:rsidRPr="005437BA" w:rsidRDefault="005437BA" w:rsidP="005437BA">
      <w:pPr>
        <w:numPr>
          <w:ilvl w:val="0"/>
          <w:numId w:val="3"/>
        </w:numPr>
        <w:spacing w:before="0" w:after="0" w:line="240" w:lineRule="auto"/>
        <w:rPr>
          <w:rFonts w:ascii="Verdana" w:eastAsia="Times New Roman" w:hAnsi="Verdana"/>
          <w:color w:val="auto"/>
          <w:sz w:val="20"/>
          <w:szCs w:val="20"/>
          <w:lang w:val="en-IN" w:eastAsia="en-IN"/>
        </w:rPr>
      </w:pPr>
      <w:r w:rsidRPr="005437BA">
        <w:rPr>
          <w:rFonts w:ascii="Verdana" w:eastAsia="Times New Roman" w:hAnsi="Verdana"/>
          <w:color w:val="auto"/>
          <w:sz w:val="20"/>
          <w:szCs w:val="20"/>
          <w:lang w:val="en-IN" w:eastAsia="en-IN"/>
        </w:rPr>
        <w:t>Monitoring &amp; reporting on standards &amp; performance targets</w:t>
      </w:r>
      <w:r w:rsidR="0072507C">
        <w:rPr>
          <w:rFonts w:ascii="Verdana" w:eastAsia="Times New Roman" w:hAnsi="Verdana"/>
          <w:color w:val="auto"/>
          <w:sz w:val="20"/>
          <w:szCs w:val="20"/>
          <w:lang w:val="en-IN" w:eastAsia="en-IN"/>
        </w:rPr>
        <w:t>.</w:t>
      </w:r>
    </w:p>
    <w:p w:rsidR="00A94D83" w:rsidRPr="00A94D83" w:rsidRDefault="00A94D83" w:rsidP="00A94D83">
      <w:pPr>
        <w:numPr>
          <w:ilvl w:val="0"/>
          <w:numId w:val="3"/>
        </w:numPr>
        <w:spacing w:before="0" w:after="0" w:line="240" w:lineRule="auto"/>
        <w:rPr>
          <w:rFonts w:ascii="Verdana" w:eastAsia="Times New Roman" w:hAnsi="Verdana"/>
          <w:color w:val="auto"/>
          <w:sz w:val="20"/>
          <w:szCs w:val="20"/>
          <w:lang w:val="en-IN" w:eastAsia="en-IN"/>
        </w:rPr>
      </w:pPr>
      <w:r w:rsidRPr="00A94D83">
        <w:rPr>
          <w:rFonts w:ascii="Verdana" w:eastAsia="Times New Roman" w:hAnsi="Verdana"/>
          <w:color w:val="auto"/>
          <w:sz w:val="20"/>
          <w:szCs w:val="20"/>
          <w:lang w:val="en-IN" w:eastAsia="en-IN"/>
        </w:rPr>
        <w:t>Arranging &amp;</w:t>
      </w:r>
      <w:r w:rsidRPr="005C6619">
        <w:rPr>
          <w:rFonts w:ascii="Verdana" w:eastAsia="Times New Roman" w:hAnsi="Verdana"/>
          <w:color w:val="auto"/>
          <w:sz w:val="20"/>
          <w:szCs w:val="20"/>
          <w:lang w:val="en-IN" w:eastAsia="en-IN"/>
        </w:rPr>
        <w:t xml:space="preserve"> </w:t>
      </w:r>
      <w:r w:rsidRPr="00A94D83">
        <w:rPr>
          <w:rFonts w:ascii="Verdana" w:eastAsia="Times New Roman" w:hAnsi="Verdana"/>
          <w:color w:val="auto"/>
          <w:sz w:val="20"/>
          <w:szCs w:val="20"/>
          <w:lang w:val="en-IN" w:eastAsia="en-IN"/>
        </w:rPr>
        <w:t>chairing weekly team meetings, focussing on targets &amp; achievements</w:t>
      </w:r>
      <w:r w:rsidR="0072507C">
        <w:rPr>
          <w:rFonts w:ascii="Verdana" w:eastAsia="Times New Roman" w:hAnsi="Verdana"/>
          <w:color w:val="auto"/>
          <w:sz w:val="20"/>
          <w:szCs w:val="20"/>
          <w:lang w:val="en-IN" w:eastAsia="en-IN"/>
        </w:rPr>
        <w:t>.</w:t>
      </w:r>
    </w:p>
    <w:p w:rsidR="005437BA" w:rsidRPr="005C6619" w:rsidRDefault="00770F3B" w:rsidP="00F260CB">
      <w:pPr>
        <w:numPr>
          <w:ilvl w:val="0"/>
          <w:numId w:val="3"/>
        </w:numPr>
        <w:spacing w:before="0" w:after="0" w:line="240" w:lineRule="auto"/>
        <w:rPr>
          <w:rFonts w:ascii="Verdana" w:eastAsia="Times New Roman" w:hAnsi="Verdana"/>
          <w:color w:val="auto"/>
          <w:sz w:val="20"/>
          <w:szCs w:val="20"/>
          <w:lang w:val="en-IN" w:eastAsia="en-IN"/>
        </w:rPr>
      </w:pPr>
      <w:r w:rsidRPr="005C6619">
        <w:rPr>
          <w:rFonts w:ascii="Verdana" w:hAnsi="Verdana"/>
          <w:sz w:val="20"/>
          <w:szCs w:val="20"/>
        </w:rPr>
        <w:t>Involved in the recruitment of new staff</w:t>
      </w:r>
      <w:r w:rsidR="0072507C">
        <w:rPr>
          <w:rFonts w:ascii="Verdana" w:hAnsi="Verdana"/>
          <w:sz w:val="20"/>
          <w:szCs w:val="20"/>
        </w:rPr>
        <w:t>.</w:t>
      </w:r>
    </w:p>
    <w:p w:rsidR="00770F3B" w:rsidRPr="005C6619" w:rsidRDefault="005C6619" w:rsidP="00F260CB">
      <w:pPr>
        <w:numPr>
          <w:ilvl w:val="0"/>
          <w:numId w:val="3"/>
        </w:numPr>
        <w:spacing w:before="0" w:after="0" w:line="240" w:lineRule="auto"/>
        <w:rPr>
          <w:rFonts w:ascii="Verdana" w:eastAsia="Times New Roman" w:hAnsi="Verdana"/>
          <w:color w:val="auto"/>
          <w:sz w:val="20"/>
          <w:szCs w:val="20"/>
          <w:lang w:val="en-IN" w:eastAsia="en-IN"/>
        </w:rPr>
      </w:pPr>
      <w:r w:rsidRPr="005C6619">
        <w:rPr>
          <w:rFonts w:ascii="Verdana" w:hAnsi="Verdana"/>
          <w:sz w:val="20"/>
          <w:szCs w:val="20"/>
        </w:rPr>
        <w:t>Praise team members and creates a positive working environment</w:t>
      </w:r>
      <w:r w:rsidR="0072507C">
        <w:rPr>
          <w:rFonts w:ascii="Verdana" w:hAnsi="Verdana"/>
          <w:sz w:val="20"/>
          <w:szCs w:val="20"/>
        </w:rPr>
        <w:t>.</w:t>
      </w:r>
    </w:p>
    <w:p w:rsidR="005C6619" w:rsidRPr="005C6619" w:rsidRDefault="005C6619" w:rsidP="00F260CB">
      <w:pPr>
        <w:numPr>
          <w:ilvl w:val="0"/>
          <w:numId w:val="3"/>
        </w:numPr>
        <w:spacing w:before="0" w:after="0" w:line="240" w:lineRule="auto"/>
        <w:rPr>
          <w:rFonts w:ascii="Verdana" w:eastAsia="Times New Roman" w:hAnsi="Verdana"/>
          <w:color w:val="auto"/>
          <w:sz w:val="20"/>
          <w:szCs w:val="20"/>
          <w:lang w:val="en-IN" w:eastAsia="en-IN"/>
        </w:rPr>
      </w:pPr>
      <w:r w:rsidRPr="005C6619">
        <w:rPr>
          <w:rFonts w:ascii="Verdana" w:hAnsi="Verdana"/>
          <w:sz w:val="20"/>
          <w:szCs w:val="20"/>
        </w:rPr>
        <w:t>Providing prompt and accurate information on individual performance</w:t>
      </w:r>
      <w:r w:rsidR="0072507C">
        <w:rPr>
          <w:rFonts w:ascii="Verdana" w:hAnsi="Verdana"/>
          <w:sz w:val="20"/>
          <w:szCs w:val="20"/>
        </w:rPr>
        <w:t>.</w:t>
      </w:r>
    </w:p>
    <w:p w:rsidR="00AB4ACE" w:rsidRDefault="00AB4ACE">
      <w:pPr>
        <w:tabs>
          <w:tab w:val="left" w:pos="720"/>
        </w:tabs>
        <w:spacing w:before="0" w:after="0"/>
        <w:jc w:val="both"/>
        <w:rPr>
          <w:rFonts w:ascii="Verdana" w:eastAsia="Verdana" w:hAnsi="Verdana" w:cs="Verdana"/>
          <w:b/>
          <w:bCs/>
          <w:sz w:val="20"/>
          <w:szCs w:val="20"/>
        </w:rPr>
      </w:pPr>
    </w:p>
    <w:p w:rsidR="00AB4ACE" w:rsidRDefault="005578F6">
      <w:pPr>
        <w:tabs>
          <w:tab w:val="left" w:pos="720"/>
        </w:tabs>
        <w:spacing w:before="0" w:after="0"/>
        <w:jc w:val="both"/>
        <w:rPr>
          <w:rFonts w:ascii="Verdana" w:eastAsia="Verdana" w:hAnsi="Verdana" w:cs="Verdana"/>
          <w:b/>
          <w:bCs/>
          <w:sz w:val="20"/>
          <w:szCs w:val="20"/>
        </w:rPr>
      </w:pPr>
      <w:r>
        <w:rPr>
          <w:rFonts w:ascii="Verdana" w:eastAsia="Verdana" w:hAnsi="Verdana" w:cs="Verdana"/>
          <w:b/>
          <w:bCs/>
          <w:sz w:val="20"/>
          <w:szCs w:val="20"/>
        </w:rPr>
        <w:t>Team Leader</w:t>
      </w:r>
      <w:r w:rsidR="00670CBE">
        <w:rPr>
          <w:rFonts w:ascii="Verdana" w:eastAsia="Verdana" w:hAnsi="Verdana" w:cs="Verdana"/>
          <w:b/>
          <w:bCs/>
          <w:sz w:val="20"/>
          <w:szCs w:val="20"/>
        </w:rPr>
        <w:t xml:space="preserve"> (</w:t>
      </w:r>
      <w:r w:rsidR="00670CBE">
        <w:rPr>
          <w:rFonts w:ascii="Verdana" w:eastAsia="Verdana" w:hAnsi="Verdana" w:cs="Verdana"/>
          <w:b/>
          <w:bCs/>
          <w:sz w:val="20"/>
          <w:szCs w:val="20"/>
          <w:lang w:val="en-IN"/>
        </w:rPr>
        <w:t xml:space="preserve">Feb </w:t>
      </w:r>
      <w:r w:rsidR="00670CBE">
        <w:rPr>
          <w:rFonts w:ascii="Verdana" w:eastAsia="Verdana" w:hAnsi="Verdana" w:cs="Verdana"/>
          <w:b/>
          <w:bCs/>
          <w:sz w:val="20"/>
          <w:szCs w:val="20"/>
        </w:rPr>
        <w:t>201</w:t>
      </w:r>
      <w:r w:rsidR="00670CBE">
        <w:rPr>
          <w:rFonts w:ascii="Verdana" w:eastAsia="Verdana" w:hAnsi="Verdana" w:cs="Verdana"/>
          <w:b/>
          <w:bCs/>
          <w:sz w:val="20"/>
          <w:szCs w:val="20"/>
          <w:lang w:val="en-IN"/>
        </w:rPr>
        <w:t>6</w:t>
      </w:r>
      <w:r w:rsidR="00762EF1">
        <w:rPr>
          <w:rFonts w:ascii="Verdana" w:eastAsia="Verdana" w:hAnsi="Verdana" w:cs="Verdana"/>
          <w:b/>
          <w:bCs/>
          <w:sz w:val="20"/>
          <w:szCs w:val="20"/>
        </w:rPr>
        <w:t xml:space="preserve"> – Apr 2017</w:t>
      </w:r>
      <w:r w:rsidR="00670CBE">
        <w:rPr>
          <w:rFonts w:ascii="Verdana" w:eastAsia="Verdana" w:hAnsi="Verdana" w:cs="Verdana"/>
          <w:b/>
          <w:bCs/>
          <w:sz w:val="20"/>
          <w:szCs w:val="20"/>
        </w:rPr>
        <w:t>)</w:t>
      </w:r>
    </w:p>
    <w:p w:rsidR="00AB4ACE" w:rsidRDefault="00670CBE">
      <w:pPr>
        <w:tabs>
          <w:tab w:val="left" w:pos="720"/>
        </w:tabs>
        <w:spacing w:before="0" w:after="0"/>
        <w:jc w:val="both"/>
        <w:rPr>
          <w:rFonts w:ascii="Verdana" w:eastAsia="Verdana" w:hAnsi="Verdana" w:cs="Verdana"/>
          <w:b/>
          <w:bCs/>
          <w:sz w:val="20"/>
          <w:szCs w:val="20"/>
        </w:rPr>
      </w:pPr>
      <w:r>
        <w:rPr>
          <w:rFonts w:ascii="Verdana" w:eastAsia="Verdana" w:hAnsi="Verdana" w:cs="Verdana"/>
          <w:b/>
          <w:bCs/>
          <w:sz w:val="20"/>
          <w:szCs w:val="20"/>
        </w:rPr>
        <w:t>Apparent Infotech Private Limited, Chennai.</w:t>
      </w:r>
    </w:p>
    <w:p w:rsidR="00AB4ACE" w:rsidRDefault="00AB4ACE">
      <w:pPr>
        <w:tabs>
          <w:tab w:val="left" w:pos="720"/>
        </w:tabs>
        <w:spacing w:before="0" w:after="0"/>
        <w:jc w:val="both"/>
        <w:rPr>
          <w:rFonts w:ascii="Verdana" w:eastAsia="Verdana" w:hAnsi="Verdana" w:cs="Verdana"/>
          <w:b/>
          <w:bCs/>
          <w:sz w:val="20"/>
          <w:szCs w:val="20"/>
        </w:rPr>
      </w:pPr>
    </w:p>
    <w:p w:rsidR="00AB4ACE" w:rsidRDefault="00670CBE">
      <w:pPr>
        <w:tabs>
          <w:tab w:val="left" w:pos="720"/>
        </w:tabs>
        <w:spacing w:before="0" w:after="0"/>
        <w:jc w:val="both"/>
        <w:rPr>
          <w:rFonts w:ascii="Verdana" w:eastAsia="Verdana" w:hAnsi="Verdana" w:cs="Verdana"/>
          <w:b/>
          <w:bCs/>
          <w:sz w:val="20"/>
          <w:szCs w:val="20"/>
        </w:rPr>
      </w:pPr>
      <w:r>
        <w:rPr>
          <w:rFonts w:ascii="Verdana" w:eastAsia="Verdana" w:hAnsi="Verdana" w:cs="Verdana"/>
          <w:b/>
          <w:bCs/>
          <w:sz w:val="20"/>
          <w:szCs w:val="20"/>
        </w:rPr>
        <w:t xml:space="preserve">Project </w:t>
      </w:r>
      <w:r>
        <w:rPr>
          <w:rFonts w:ascii="Verdana" w:eastAsia="Verdana" w:hAnsi="Verdana" w:cs="Verdana"/>
          <w:b/>
          <w:bCs/>
          <w:sz w:val="20"/>
          <w:szCs w:val="20"/>
          <w:lang w:val="en-IN"/>
        </w:rPr>
        <w:t>2</w:t>
      </w:r>
      <w:r>
        <w:rPr>
          <w:rFonts w:ascii="Verdana" w:eastAsia="Verdana" w:hAnsi="Verdana" w:cs="Verdana"/>
          <w:b/>
          <w:bCs/>
          <w:sz w:val="20"/>
          <w:szCs w:val="20"/>
        </w:rPr>
        <w:t>:</w:t>
      </w:r>
    </w:p>
    <w:p w:rsidR="00AB4ACE" w:rsidRDefault="00670CBE">
      <w:pPr>
        <w:tabs>
          <w:tab w:val="left" w:pos="720"/>
        </w:tabs>
        <w:spacing w:before="0" w:after="0"/>
        <w:jc w:val="both"/>
        <w:rPr>
          <w:rFonts w:ascii="Verdana" w:eastAsia="Verdana" w:hAnsi="Verdana" w:cs="Verdana"/>
          <w:b/>
          <w:bCs/>
          <w:sz w:val="20"/>
          <w:szCs w:val="20"/>
        </w:rPr>
      </w:pPr>
      <w:r>
        <w:rPr>
          <w:rFonts w:ascii="Verdana" w:eastAsia="Verdana" w:hAnsi="Verdana" w:cs="Verdana"/>
          <w:b/>
          <w:bCs/>
          <w:sz w:val="20"/>
          <w:szCs w:val="20"/>
        </w:rPr>
        <w:t>Description:</w:t>
      </w:r>
    </w:p>
    <w:p w:rsidR="00AB4ACE" w:rsidRDefault="00AB4ACE">
      <w:pPr>
        <w:tabs>
          <w:tab w:val="left" w:pos="720"/>
        </w:tabs>
        <w:spacing w:before="0" w:after="0"/>
        <w:jc w:val="both"/>
        <w:rPr>
          <w:rFonts w:ascii="Verdana" w:eastAsia="Verdana" w:hAnsi="Verdana" w:cs="Verdana"/>
          <w:b/>
          <w:bCs/>
          <w:sz w:val="20"/>
          <w:szCs w:val="20"/>
        </w:rPr>
      </w:pPr>
    </w:p>
    <w:p w:rsidR="00AB4ACE" w:rsidRDefault="00670CBE">
      <w:pPr>
        <w:tabs>
          <w:tab w:val="left" w:pos="720"/>
        </w:tabs>
        <w:spacing w:before="0" w:after="0"/>
        <w:jc w:val="both"/>
        <w:rPr>
          <w:rFonts w:ascii="Verdana" w:eastAsia="Verdana" w:hAnsi="Verdana" w:cs="Verdana"/>
          <w:sz w:val="20"/>
          <w:szCs w:val="20"/>
        </w:rPr>
      </w:pPr>
      <w:r>
        <w:rPr>
          <w:rFonts w:ascii="Verdana" w:eastAsia="Verdana" w:hAnsi="Verdana" w:cs="Verdana"/>
          <w:sz w:val="20"/>
          <w:szCs w:val="20"/>
        </w:rPr>
        <w:t xml:space="preserve">This product is developed for the MFI’s (Micro Finance Institutions). </w:t>
      </w:r>
      <w:r>
        <w:rPr>
          <w:rFonts w:ascii="Verdana" w:eastAsia="Verdana" w:hAnsi="Verdana" w:cs="Verdana"/>
          <w:sz w:val="20"/>
          <w:szCs w:val="20"/>
          <w:lang w:val="en-IN"/>
        </w:rPr>
        <w:t>It’s a cross platform mobile development project</w:t>
      </w:r>
      <w:r>
        <w:rPr>
          <w:rFonts w:ascii="Verdana" w:eastAsia="Verdana" w:hAnsi="Verdana" w:cs="Verdana"/>
          <w:sz w:val="20"/>
          <w:szCs w:val="20"/>
        </w:rPr>
        <w:t>.</w:t>
      </w:r>
      <w:r>
        <w:rPr>
          <w:rFonts w:ascii="Verdana" w:eastAsia="Verdana" w:hAnsi="Verdana" w:cs="Verdana"/>
          <w:sz w:val="20"/>
          <w:szCs w:val="20"/>
          <w:lang w:val="en-IN"/>
        </w:rPr>
        <w:t xml:space="preserve"> It is same like a desktop based application, but it provides user friendly mobile application for customers to maintain their information by saving into the browser’s internal database and it supports the complete loan cycle. AngularJS, Bootstrap and Web </w:t>
      </w:r>
      <w:r w:rsidR="00497407">
        <w:rPr>
          <w:rFonts w:ascii="Verdana" w:eastAsia="Verdana" w:hAnsi="Verdana" w:cs="Verdana"/>
          <w:sz w:val="20"/>
          <w:szCs w:val="20"/>
          <w:lang w:val="en-IN"/>
        </w:rPr>
        <w:t>Database (</w:t>
      </w:r>
      <w:r>
        <w:rPr>
          <w:rFonts w:ascii="Verdana" w:eastAsia="Verdana" w:hAnsi="Verdana" w:cs="Verdana"/>
          <w:sz w:val="20"/>
          <w:szCs w:val="20"/>
          <w:lang w:val="en-IN"/>
        </w:rPr>
        <w:t>particularly IndexedDB) are the three main components of the project.</w:t>
      </w:r>
    </w:p>
    <w:p w:rsidR="00AB4ACE" w:rsidRDefault="00AB4ACE">
      <w:pPr>
        <w:tabs>
          <w:tab w:val="left" w:pos="720"/>
        </w:tabs>
        <w:spacing w:before="0" w:after="0"/>
        <w:jc w:val="both"/>
        <w:rPr>
          <w:rFonts w:ascii="Verdana" w:eastAsia="Verdana" w:hAnsi="Verdana" w:cs="Verdana"/>
          <w:sz w:val="20"/>
          <w:szCs w:val="20"/>
        </w:rPr>
      </w:pPr>
    </w:p>
    <w:p w:rsidR="00AB4ACE" w:rsidRDefault="00670CBE">
      <w:pPr>
        <w:tabs>
          <w:tab w:val="left" w:pos="720"/>
        </w:tabs>
        <w:spacing w:before="0" w:after="0"/>
        <w:jc w:val="both"/>
        <w:rPr>
          <w:rFonts w:ascii="Verdana" w:eastAsia="Verdana" w:hAnsi="Verdana" w:cs="Verdana"/>
          <w:b/>
          <w:bCs/>
          <w:sz w:val="20"/>
          <w:szCs w:val="20"/>
        </w:rPr>
      </w:pPr>
      <w:r>
        <w:rPr>
          <w:rFonts w:ascii="Verdana" w:eastAsia="Verdana" w:hAnsi="Verdana" w:cs="Verdana"/>
          <w:b/>
          <w:bCs/>
          <w:sz w:val="20"/>
          <w:szCs w:val="20"/>
        </w:rPr>
        <w:t>Roles and Responsibilities:</w:t>
      </w:r>
    </w:p>
    <w:p w:rsidR="00AB4ACE" w:rsidRDefault="00670CBE">
      <w:pPr>
        <w:tabs>
          <w:tab w:val="left" w:pos="720"/>
        </w:tabs>
        <w:spacing w:before="0" w:after="0"/>
        <w:jc w:val="both"/>
        <w:rPr>
          <w:rFonts w:ascii="Verdana" w:eastAsia="Verdana" w:hAnsi="Verdana" w:cs="Verdana"/>
          <w:b/>
          <w:bCs/>
          <w:sz w:val="20"/>
          <w:szCs w:val="20"/>
        </w:rPr>
      </w:pPr>
      <w:r>
        <w:rPr>
          <w:rFonts w:ascii="Verdana" w:eastAsia="Verdana" w:hAnsi="Verdana" w:cs="Verdana"/>
          <w:b/>
          <w:bCs/>
          <w:sz w:val="20"/>
          <w:szCs w:val="20"/>
        </w:rPr>
        <w:t xml:space="preserve">  </w:t>
      </w:r>
    </w:p>
    <w:p w:rsidR="00220318" w:rsidRPr="005C6619" w:rsidRDefault="00220318" w:rsidP="00220318">
      <w:pPr>
        <w:numPr>
          <w:ilvl w:val="0"/>
          <w:numId w:val="3"/>
        </w:numPr>
        <w:tabs>
          <w:tab w:val="left" w:pos="720"/>
        </w:tabs>
        <w:spacing w:before="0" w:after="0"/>
        <w:jc w:val="both"/>
        <w:rPr>
          <w:rFonts w:ascii="Verdana" w:eastAsia="Times New Roman" w:hAnsi="Verdana"/>
          <w:sz w:val="20"/>
          <w:szCs w:val="20"/>
        </w:rPr>
      </w:pPr>
      <w:r w:rsidRPr="005C6619">
        <w:rPr>
          <w:rFonts w:ascii="Verdana" w:hAnsi="Verdana"/>
          <w:sz w:val="20"/>
          <w:szCs w:val="20"/>
        </w:rPr>
        <w:t>Preparing daily workloads for staff &amp; coordinating the daily allocation of work.</w:t>
      </w:r>
    </w:p>
    <w:p w:rsidR="00220318" w:rsidRPr="00F260CB" w:rsidRDefault="00220318" w:rsidP="00220318">
      <w:pPr>
        <w:numPr>
          <w:ilvl w:val="0"/>
          <w:numId w:val="3"/>
        </w:numPr>
        <w:spacing w:before="0" w:after="0" w:line="240" w:lineRule="auto"/>
        <w:rPr>
          <w:rFonts w:ascii="Verdana" w:eastAsia="Times New Roman" w:hAnsi="Verdana"/>
          <w:color w:val="auto"/>
          <w:sz w:val="20"/>
          <w:szCs w:val="20"/>
          <w:lang w:val="en-IN" w:eastAsia="en-IN"/>
        </w:rPr>
      </w:pPr>
      <w:r w:rsidRPr="00F260CB">
        <w:rPr>
          <w:rFonts w:ascii="Verdana" w:eastAsia="Times New Roman" w:hAnsi="Verdana"/>
          <w:color w:val="auto"/>
          <w:sz w:val="20"/>
          <w:szCs w:val="20"/>
          <w:lang w:val="en-IN" w:eastAsia="en-IN"/>
        </w:rPr>
        <w:t>Handling new client enquiries and acting as the face of the business.</w:t>
      </w:r>
    </w:p>
    <w:p w:rsidR="00220318" w:rsidRPr="005C6619" w:rsidRDefault="00220318" w:rsidP="00220318">
      <w:pPr>
        <w:numPr>
          <w:ilvl w:val="0"/>
          <w:numId w:val="3"/>
        </w:numPr>
        <w:spacing w:before="0" w:after="0" w:line="240" w:lineRule="auto"/>
        <w:rPr>
          <w:rFonts w:ascii="Verdana" w:eastAsia="Times New Roman" w:hAnsi="Verdana"/>
          <w:color w:val="auto"/>
          <w:sz w:val="20"/>
          <w:szCs w:val="20"/>
          <w:lang w:val="en-IN" w:eastAsia="en-IN"/>
        </w:rPr>
      </w:pPr>
      <w:r w:rsidRPr="005C6619">
        <w:rPr>
          <w:rFonts w:ascii="Verdana" w:hAnsi="Verdana"/>
          <w:sz w:val="20"/>
          <w:szCs w:val="20"/>
        </w:rPr>
        <w:t>Dealing with and resolving problems and issues which arise.</w:t>
      </w:r>
    </w:p>
    <w:p w:rsidR="00220318" w:rsidRPr="005C6619" w:rsidRDefault="00220318" w:rsidP="00220318">
      <w:pPr>
        <w:numPr>
          <w:ilvl w:val="0"/>
          <w:numId w:val="3"/>
        </w:numPr>
        <w:spacing w:before="0" w:after="0" w:line="240" w:lineRule="auto"/>
        <w:rPr>
          <w:rFonts w:ascii="Verdana" w:eastAsia="Times New Roman" w:hAnsi="Verdana"/>
          <w:color w:val="auto"/>
          <w:sz w:val="20"/>
          <w:szCs w:val="20"/>
          <w:lang w:val="en-IN" w:eastAsia="en-IN"/>
        </w:rPr>
      </w:pPr>
      <w:r w:rsidRPr="005C6619">
        <w:rPr>
          <w:rFonts w:ascii="Verdana" w:hAnsi="Verdana"/>
          <w:sz w:val="20"/>
          <w:szCs w:val="20"/>
        </w:rPr>
        <w:t>Mentoring and training up junior and new staff</w:t>
      </w:r>
      <w:r w:rsidR="00EA5AB8">
        <w:rPr>
          <w:rFonts w:ascii="Verdana" w:hAnsi="Verdana"/>
          <w:sz w:val="20"/>
          <w:szCs w:val="20"/>
        </w:rPr>
        <w:t>.</w:t>
      </w:r>
    </w:p>
    <w:p w:rsidR="00220318" w:rsidRPr="005437BA" w:rsidRDefault="00220318" w:rsidP="00220318">
      <w:pPr>
        <w:numPr>
          <w:ilvl w:val="0"/>
          <w:numId w:val="3"/>
        </w:numPr>
        <w:spacing w:before="0" w:after="0" w:line="240" w:lineRule="auto"/>
        <w:rPr>
          <w:rFonts w:ascii="Verdana" w:eastAsia="Times New Roman" w:hAnsi="Verdana"/>
          <w:color w:val="auto"/>
          <w:sz w:val="20"/>
          <w:szCs w:val="20"/>
          <w:lang w:val="en-IN" w:eastAsia="en-IN"/>
        </w:rPr>
      </w:pPr>
      <w:r w:rsidRPr="005437BA">
        <w:rPr>
          <w:rFonts w:ascii="Verdana" w:eastAsia="Times New Roman" w:hAnsi="Verdana"/>
          <w:color w:val="auto"/>
          <w:sz w:val="20"/>
          <w:szCs w:val="20"/>
          <w:lang w:val="en-IN" w:eastAsia="en-IN"/>
        </w:rPr>
        <w:t>Monitoring &amp; reporting on standards &amp; performance targets</w:t>
      </w:r>
      <w:r w:rsidR="00EA5AB8">
        <w:rPr>
          <w:rFonts w:ascii="Verdana" w:eastAsia="Times New Roman" w:hAnsi="Verdana"/>
          <w:color w:val="auto"/>
          <w:sz w:val="20"/>
          <w:szCs w:val="20"/>
          <w:lang w:val="en-IN" w:eastAsia="en-IN"/>
        </w:rPr>
        <w:t>.</w:t>
      </w:r>
    </w:p>
    <w:p w:rsidR="00220318" w:rsidRPr="00A94D83" w:rsidRDefault="00220318" w:rsidP="00220318">
      <w:pPr>
        <w:numPr>
          <w:ilvl w:val="0"/>
          <w:numId w:val="3"/>
        </w:numPr>
        <w:spacing w:before="0" w:after="0" w:line="240" w:lineRule="auto"/>
        <w:rPr>
          <w:rFonts w:ascii="Verdana" w:eastAsia="Times New Roman" w:hAnsi="Verdana"/>
          <w:color w:val="auto"/>
          <w:sz w:val="20"/>
          <w:szCs w:val="20"/>
          <w:lang w:val="en-IN" w:eastAsia="en-IN"/>
        </w:rPr>
      </w:pPr>
      <w:r w:rsidRPr="00A94D83">
        <w:rPr>
          <w:rFonts w:ascii="Verdana" w:eastAsia="Times New Roman" w:hAnsi="Verdana"/>
          <w:color w:val="auto"/>
          <w:sz w:val="20"/>
          <w:szCs w:val="20"/>
          <w:lang w:val="en-IN" w:eastAsia="en-IN"/>
        </w:rPr>
        <w:t>Arranging &amp;</w:t>
      </w:r>
      <w:r w:rsidRPr="005C6619">
        <w:rPr>
          <w:rFonts w:ascii="Verdana" w:eastAsia="Times New Roman" w:hAnsi="Verdana"/>
          <w:color w:val="auto"/>
          <w:sz w:val="20"/>
          <w:szCs w:val="20"/>
          <w:lang w:val="en-IN" w:eastAsia="en-IN"/>
        </w:rPr>
        <w:t xml:space="preserve"> </w:t>
      </w:r>
      <w:r w:rsidRPr="00A94D83">
        <w:rPr>
          <w:rFonts w:ascii="Verdana" w:eastAsia="Times New Roman" w:hAnsi="Verdana"/>
          <w:color w:val="auto"/>
          <w:sz w:val="20"/>
          <w:szCs w:val="20"/>
          <w:lang w:val="en-IN" w:eastAsia="en-IN"/>
        </w:rPr>
        <w:t>chairing weekly team meetings, focussing on targets &amp; achievements</w:t>
      </w:r>
      <w:r w:rsidR="00EA5AB8">
        <w:rPr>
          <w:rFonts w:ascii="Verdana" w:eastAsia="Times New Roman" w:hAnsi="Verdana"/>
          <w:color w:val="auto"/>
          <w:sz w:val="20"/>
          <w:szCs w:val="20"/>
          <w:lang w:val="en-IN" w:eastAsia="en-IN"/>
        </w:rPr>
        <w:t>.</w:t>
      </w:r>
    </w:p>
    <w:p w:rsidR="00220318" w:rsidRPr="005C6619" w:rsidRDefault="00220318" w:rsidP="00220318">
      <w:pPr>
        <w:numPr>
          <w:ilvl w:val="0"/>
          <w:numId w:val="3"/>
        </w:numPr>
        <w:spacing w:before="0" w:after="0" w:line="240" w:lineRule="auto"/>
        <w:rPr>
          <w:rFonts w:ascii="Verdana" w:eastAsia="Times New Roman" w:hAnsi="Verdana"/>
          <w:color w:val="auto"/>
          <w:sz w:val="20"/>
          <w:szCs w:val="20"/>
          <w:lang w:val="en-IN" w:eastAsia="en-IN"/>
        </w:rPr>
      </w:pPr>
      <w:r w:rsidRPr="005C6619">
        <w:rPr>
          <w:rFonts w:ascii="Verdana" w:hAnsi="Verdana"/>
          <w:sz w:val="20"/>
          <w:szCs w:val="20"/>
        </w:rPr>
        <w:t>Involved in the recruitment of new staff</w:t>
      </w:r>
      <w:r w:rsidR="00EA5AB8">
        <w:rPr>
          <w:rFonts w:ascii="Verdana" w:hAnsi="Verdana"/>
          <w:sz w:val="20"/>
          <w:szCs w:val="20"/>
        </w:rPr>
        <w:t>.</w:t>
      </w:r>
    </w:p>
    <w:p w:rsidR="00220318" w:rsidRPr="005C6619" w:rsidRDefault="00220318" w:rsidP="00220318">
      <w:pPr>
        <w:numPr>
          <w:ilvl w:val="0"/>
          <w:numId w:val="3"/>
        </w:numPr>
        <w:spacing w:before="0" w:after="0" w:line="240" w:lineRule="auto"/>
        <w:rPr>
          <w:rFonts w:ascii="Verdana" w:eastAsia="Times New Roman" w:hAnsi="Verdana"/>
          <w:color w:val="auto"/>
          <w:sz w:val="20"/>
          <w:szCs w:val="20"/>
          <w:lang w:val="en-IN" w:eastAsia="en-IN"/>
        </w:rPr>
      </w:pPr>
      <w:r w:rsidRPr="005C6619">
        <w:rPr>
          <w:rFonts w:ascii="Verdana" w:hAnsi="Verdana"/>
          <w:sz w:val="20"/>
          <w:szCs w:val="20"/>
        </w:rPr>
        <w:t>Praise team members and creates a positive working environment</w:t>
      </w:r>
      <w:r w:rsidR="00EA5AB8">
        <w:rPr>
          <w:rFonts w:ascii="Verdana" w:hAnsi="Verdana"/>
          <w:sz w:val="20"/>
          <w:szCs w:val="20"/>
        </w:rPr>
        <w:t>.</w:t>
      </w:r>
    </w:p>
    <w:p w:rsidR="00220318" w:rsidRPr="00220318" w:rsidRDefault="00220318" w:rsidP="00220318">
      <w:pPr>
        <w:numPr>
          <w:ilvl w:val="0"/>
          <w:numId w:val="3"/>
        </w:numPr>
        <w:spacing w:before="0" w:after="0" w:line="240" w:lineRule="auto"/>
        <w:jc w:val="both"/>
        <w:rPr>
          <w:rFonts w:ascii="Verdana" w:eastAsia="Verdana" w:hAnsi="Verdana" w:cs="Verdana"/>
          <w:b/>
          <w:bCs/>
          <w:sz w:val="20"/>
          <w:szCs w:val="20"/>
        </w:rPr>
      </w:pPr>
      <w:r w:rsidRPr="00220318">
        <w:rPr>
          <w:rFonts w:ascii="Verdana" w:hAnsi="Verdana"/>
          <w:sz w:val="20"/>
          <w:szCs w:val="20"/>
        </w:rPr>
        <w:t>Providing prompt and accurate information on individual performance</w:t>
      </w:r>
      <w:r w:rsidR="00EA5AB8">
        <w:rPr>
          <w:rFonts w:ascii="Verdana" w:hAnsi="Verdana"/>
          <w:sz w:val="20"/>
          <w:szCs w:val="20"/>
        </w:rPr>
        <w:t>.</w:t>
      </w:r>
    </w:p>
    <w:p w:rsidR="00AB4ACE" w:rsidRDefault="00AB4ACE">
      <w:pPr>
        <w:tabs>
          <w:tab w:val="left" w:pos="2898"/>
          <w:tab w:val="left" w:pos="8838"/>
        </w:tabs>
        <w:spacing w:after="120"/>
        <w:jc w:val="both"/>
        <w:rPr>
          <w:rFonts w:ascii="Verdana" w:eastAsia="Trebuchet MS" w:hAnsi="Verdana"/>
          <w:b/>
          <w:bCs/>
          <w:color w:val="000080"/>
          <w:sz w:val="20"/>
          <w:szCs w:val="20"/>
        </w:rPr>
      </w:pPr>
    </w:p>
    <w:p w:rsidR="00AB4ACE" w:rsidRDefault="00670CBE">
      <w:pPr>
        <w:tabs>
          <w:tab w:val="left" w:pos="2898"/>
          <w:tab w:val="left" w:pos="8838"/>
        </w:tabs>
        <w:spacing w:after="120"/>
        <w:jc w:val="both"/>
        <w:rPr>
          <w:rFonts w:ascii="Verdana" w:eastAsia="Trebuchet MS" w:hAnsi="Verdana"/>
          <w:b/>
          <w:bCs/>
          <w:color w:val="000080"/>
          <w:sz w:val="20"/>
          <w:szCs w:val="20"/>
        </w:rPr>
      </w:pPr>
      <w:r>
        <w:rPr>
          <w:rFonts w:ascii="Verdana" w:eastAsia="Trebuchet MS" w:hAnsi="Verdana"/>
          <w:b/>
          <w:bCs/>
          <w:color w:val="000080"/>
          <w:sz w:val="20"/>
          <w:szCs w:val="20"/>
        </w:rPr>
        <w:t>Personal Details</w:t>
      </w:r>
    </w:p>
    <w:tbl>
      <w:tblPr>
        <w:tblW w:w="9242" w:type="dxa"/>
        <w:tblInd w:w="108" w:type="dxa"/>
        <w:tblLayout w:type="fixed"/>
        <w:tblLook w:val="04A0" w:firstRow="1" w:lastRow="0" w:firstColumn="1" w:lastColumn="0" w:noHBand="0" w:noVBand="1"/>
      </w:tblPr>
      <w:tblGrid>
        <w:gridCol w:w="2362"/>
        <w:gridCol w:w="6880"/>
      </w:tblGrid>
      <w:tr w:rsidR="00AB4ACE">
        <w:tc>
          <w:tcPr>
            <w:tcW w:w="236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B4ACE" w:rsidRDefault="00670CBE">
            <w:pPr>
              <w:jc w:val="both"/>
              <w:rPr>
                <w:rFonts w:ascii="Verdana" w:hAnsi="Verdana"/>
                <w:sz w:val="20"/>
                <w:szCs w:val="20"/>
              </w:rPr>
            </w:pPr>
            <w:r>
              <w:rPr>
                <w:rFonts w:ascii="Verdana" w:eastAsia="Times New Roman" w:hAnsi="Verdana"/>
                <w:sz w:val="20"/>
                <w:szCs w:val="20"/>
              </w:rPr>
              <w:t>Date of Birth</w:t>
            </w:r>
          </w:p>
        </w:tc>
        <w:tc>
          <w:tcPr>
            <w:tcW w:w="6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B4ACE" w:rsidRDefault="00670CBE">
            <w:pPr>
              <w:jc w:val="both"/>
              <w:rPr>
                <w:rFonts w:ascii="Verdana" w:hAnsi="Verdana"/>
                <w:sz w:val="20"/>
                <w:szCs w:val="20"/>
              </w:rPr>
            </w:pPr>
            <w:r>
              <w:rPr>
                <w:rFonts w:ascii="Verdana" w:eastAsia="Times New Roman" w:hAnsi="Verdana"/>
                <w:sz w:val="20"/>
                <w:szCs w:val="20"/>
              </w:rPr>
              <w:t>20-Mar-1983</w:t>
            </w:r>
          </w:p>
        </w:tc>
      </w:tr>
      <w:tr w:rsidR="00AB4ACE">
        <w:tc>
          <w:tcPr>
            <w:tcW w:w="236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B4ACE" w:rsidRDefault="00670CBE">
            <w:pPr>
              <w:jc w:val="both"/>
              <w:rPr>
                <w:rFonts w:ascii="Verdana" w:hAnsi="Verdana"/>
                <w:sz w:val="20"/>
                <w:szCs w:val="20"/>
              </w:rPr>
            </w:pPr>
            <w:r>
              <w:rPr>
                <w:rFonts w:ascii="Verdana" w:eastAsia="Times New Roman" w:hAnsi="Verdana"/>
                <w:sz w:val="20"/>
                <w:szCs w:val="20"/>
              </w:rPr>
              <w:t>Nationality</w:t>
            </w:r>
          </w:p>
        </w:tc>
        <w:tc>
          <w:tcPr>
            <w:tcW w:w="6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B4ACE" w:rsidRDefault="00670CBE">
            <w:pPr>
              <w:jc w:val="both"/>
              <w:rPr>
                <w:rFonts w:ascii="Verdana" w:hAnsi="Verdana"/>
                <w:sz w:val="20"/>
                <w:szCs w:val="20"/>
              </w:rPr>
            </w:pPr>
            <w:r>
              <w:rPr>
                <w:rFonts w:ascii="Verdana" w:eastAsia="Times New Roman" w:hAnsi="Verdana"/>
                <w:sz w:val="20"/>
                <w:szCs w:val="20"/>
              </w:rPr>
              <w:t>Indian</w:t>
            </w:r>
          </w:p>
        </w:tc>
      </w:tr>
    </w:tbl>
    <w:p w:rsidR="00AB4ACE" w:rsidRDefault="00AB4ACE">
      <w:pPr>
        <w:tabs>
          <w:tab w:val="left" w:pos="2898"/>
          <w:tab w:val="left" w:pos="8838"/>
        </w:tabs>
        <w:spacing w:after="120"/>
        <w:jc w:val="both"/>
        <w:rPr>
          <w:rFonts w:ascii="Verdana" w:eastAsia="Trebuchet MS" w:hAnsi="Verdana"/>
          <w:b/>
          <w:bCs/>
          <w:color w:val="000080"/>
          <w:sz w:val="20"/>
          <w:szCs w:val="20"/>
        </w:rPr>
      </w:pPr>
    </w:p>
    <w:p w:rsidR="00AB4ACE" w:rsidRDefault="00670CBE">
      <w:pPr>
        <w:tabs>
          <w:tab w:val="left" w:pos="2898"/>
          <w:tab w:val="left" w:pos="8838"/>
        </w:tabs>
        <w:spacing w:after="120"/>
        <w:jc w:val="both"/>
        <w:rPr>
          <w:rFonts w:ascii="Verdana" w:eastAsia="Trebuchet MS" w:hAnsi="Verdana"/>
          <w:b/>
          <w:bCs/>
          <w:color w:val="000080"/>
          <w:sz w:val="20"/>
          <w:szCs w:val="20"/>
        </w:rPr>
      </w:pPr>
      <w:r>
        <w:rPr>
          <w:rFonts w:ascii="Verdana" w:eastAsia="Trebuchet MS" w:hAnsi="Verdana"/>
          <w:b/>
          <w:bCs/>
          <w:color w:val="000080"/>
          <w:sz w:val="20"/>
          <w:szCs w:val="20"/>
        </w:rPr>
        <w:t>Academic Chronicle</w:t>
      </w:r>
    </w:p>
    <w:p w:rsidR="00AB4ACE" w:rsidRDefault="00670CBE">
      <w:pPr>
        <w:numPr>
          <w:ilvl w:val="0"/>
          <w:numId w:val="4"/>
        </w:numPr>
        <w:tabs>
          <w:tab w:val="left" w:pos="720"/>
        </w:tabs>
        <w:spacing w:before="0" w:after="0"/>
        <w:rPr>
          <w:rFonts w:ascii="Verdana" w:eastAsia="Times New Roman" w:hAnsi="Verdana"/>
          <w:sz w:val="20"/>
          <w:szCs w:val="20"/>
        </w:rPr>
      </w:pPr>
      <w:r>
        <w:rPr>
          <w:rFonts w:ascii="Verdana" w:eastAsia="Times New Roman" w:hAnsi="Verdana"/>
          <w:sz w:val="20"/>
          <w:szCs w:val="20"/>
        </w:rPr>
        <w:t xml:space="preserve">B.Com. from St. Xavier’s College (Autonomous), Tirunelveli in 2004 with 71%. </w:t>
      </w:r>
    </w:p>
    <w:p w:rsidR="00AB4ACE" w:rsidRDefault="00670CBE">
      <w:pPr>
        <w:numPr>
          <w:ilvl w:val="0"/>
          <w:numId w:val="4"/>
        </w:numPr>
        <w:tabs>
          <w:tab w:val="left" w:pos="720"/>
        </w:tabs>
        <w:spacing w:before="0" w:after="0"/>
        <w:rPr>
          <w:rFonts w:ascii="Verdana" w:eastAsia="Times New Roman" w:hAnsi="Verdana"/>
          <w:sz w:val="20"/>
          <w:szCs w:val="20"/>
        </w:rPr>
      </w:pPr>
      <w:r>
        <w:rPr>
          <w:rFonts w:ascii="Verdana" w:eastAsia="Times New Roman" w:hAnsi="Verdana"/>
          <w:sz w:val="20"/>
          <w:szCs w:val="20"/>
        </w:rPr>
        <w:t xml:space="preserve">M.C.A. from Scad College of Engineering and Technology, Tirunelveli in 2009 with 73%. </w:t>
      </w:r>
    </w:p>
    <w:p w:rsidR="00AB4ACE" w:rsidRDefault="00AB4ACE">
      <w:pPr>
        <w:tabs>
          <w:tab w:val="left" w:pos="720"/>
        </w:tabs>
        <w:spacing w:before="0" w:after="0"/>
        <w:ind w:left="720"/>
        <w:rPr>
          <w:rFonts w:ascii="Verdana" w:eastAsia="Times New Roman" w:hAnsi="Verdana"/>
          <w:sz w:val="20"/>
          <w:szCs w:val="20"/>
        </w:rPr>
      </w:pPr>
    </w:p>
    <w:p w:rsidR="00AB4ACE" w:rsidRDefault="00670CBE">
      <w:pPr>
        <w:rPr>
          <w:rFonts w:ascii="Verdana" w:eastAsia="Times New Roman" w:hAnsi="Verdana"/>
          <w:sz w:val="20"/>
          <w:szCs w:val="20"/>
        </w:rPr>
      </w:pPr>
      <w:r>
        <w:rPr>
          <w:rFonts w:ascii="Verdana" w:eastAsia="Times New Roman" w:hAnsi="Verdana"/>
          <w:sz w:val="20"/>
          <w:szCs w:val="20"/>
        </w:rPr>
        <w:t xml:space="preserve">Place: </w:t>
      </w:r>
      <w:r w:rsidR="00064B1D">
        <w:rPr>
          <w:rFonts w:ascii="Verdana" w:eastAsia="Times New Roman" w:hAnsi="Verdana"/>
          <w:sz w:val="20"/>
          <w:szCs w:val="20"/>
        </w:rPr>
        <w:t>Tirunelveli</w:t>
      </w:r>
      <w:r>
        <w:rPr>
          <w:rFonts w:ascii="Verdana" w:eastAsia="Times New Roman" w:hAnsi="Verdana"/>
          <w:sz w:val="20"/>
          <w:szCs w:val="20"/>
        </w:rPr>
        <w:tab/>
      </w:r>
      <w:r>
        <w:rPr>
          <w:rFonts w:ascii="Verdana" w:eastAsia="Times New Roman" w:hAnsi="Verdana"/>
          <w:sz w:val="20"/>
          <w:szCs w:val="20"/>
        </w:rPr>
        <w:tab/>
      </w:r>
      <w:r>
        <w:rPr>
          <w:rFonts w:ascii="Verdana" w:eastAsia="Times New Roman" w:hAnsi="Verdana"/>
          <w:sz w:val="20"/>
          <w:szCs w:val="20"/>
        </w:rPr>
        <w:tab/>
      </w:r>
      <w:r>
        <w:rPr>
          <w:rFonts w:ascii="Verdana" w:eastAsia="Times New Roman" w:hAnsi="Verdana"/>
          <w:sz w:val="20"/>
          <w:szCs w:val="20"/>
        </w:rPr>
        <w:tab/>
      </w:r>
      <w:r>
        <w:rPr>
          <w:rFonts w:ascii="Verdana" w:eastAsia="Times New Roman" w:hAnsi="Verdana"/>
          <w:sz w:val="20"/>
          <w:szCs w:val="20"/>
        </w:rPr>
        <w:tab/>
      </w:r>
      <w:r>
        <w:rPr>
          <w:rFonts w:ascii="Verdana" w:eastAsia="Times New Roman" w:hAnsi="Verdana"/>
          <w:sz w:val="20"/>
          <w:szCs w:val="20"/>
        </w:rPr>
        <w:tab/>
        <w:t xml:space="preserve">        Muthu Subramanian M.</w:t>
      </w:r>
    </w:p>
    <w:p w:rsidR="00AB4ACE" w:rsidRDefault="00670CBE">
      <w:pPr>
        <w:rPr>
          <w:rFonts w:ascii="Verdana" w:eastAsia="Times New Roman" w:hAnsi="Verdana"/>
          <w:sz w:val="20"/>
          <w:szCs w:val="20"/>
        </w:rPr>
      </w:pPr>
      <w:r>
        <w:rPr>
          <w:rFonts w:ascii="Verdana" w:eastAsia="Times New Roman" w:hAnsi="Verdana"/>
          <w:sz w:val="20"/>
          <w:szCs w:val="20"/>
        </w:rPr>
        <w:t xml:space="preserve">Date: </w:t>
      </w:r>
    </w:p>
    <w:p w:rsidR="00AB4ACE" w:rsidRDefault="00AB4ACE">
      <w:pPr>
        <w:rPr>
          <w:rFonts w:ascii="Verdana" w:hAnsi="Verdana"/>
          <w:sz w:val="20"/>
          <w:szCs w:val="20"/>
        </w:rPr>
      </w:pPr>
    </w:p>
    <w:p w:rsidR="00AB4ACE" w:rsidRDefault="00AB4ACE">
      <w:pPr>
        <w:rPr>
          <w:rFonts w:ascii="Verdana" w:hAnsi="Verdana"/>
          <w:sz w:val="20"/>
          <w:szCs w:val="20"/>
        </w:rPr>
      </w:pPr>
    </w:p>
    <w:sectPr w:rsidR="00AB4ACE" w:rsidSect="00AB4ACE">
      <w:headerReference w:type="default" r:id="rId8"/>
      <w:footerReference w:type="default" r:id="rId9"/>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8A7" w:rsidRDefault="00D238A7" w:rsidP="00AB4ACE">
      <w:pPr>
        <w:spacing w:before="0" w:after="0" w:line="240" w:lineRule="auto"/>
      </w:pPr>
      <w:r>
        <w:separator/>
      </w:r>
    </w:p>
  </w:endnote>
  <w:endnote w:type="continuationSeparator" w:id="0">
    <w:p w:rsidR="00D238A7" w:rsidRDefault="00D238A7" w:rsidP="00AB4A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ACE" w:rsidRDefault="00670CBE">
    <w:pPr>
      <w:pStyle w:val="Footer"/>
      <w:jc w:val="center"/>
    </w:pPr>
    <w:r>
      <w:t xml:space="preserve">Page </w:t>
    </w:r>
    <w:r w:rsidR="00AB4ACE">
      <w:rPr>
        <w:b/>
        <w:sz w:val="24"/>
        <w:szCs w:val="24"/>
      </w:rPr>
      <w:fldChar w:fldCharType="begin"/>
    </w:r>
    <w:r>
      <w:rPr>
        <w:b/>
      </w:rPr>
      <w:instrText xml:space="preserve"> PAGE </w:instrText>
    </w:r>
    <w:r w:rsidR="00AB4ACE">
      <w:rPr>
        <w:b/>
        <w:sz w:val="24"/>
        <w:szCs w:val="24"/>
      </w:rPr>
      <w:fldChar w:fldCharType="separate"/>
    </w:r>
    <w:r w:rsidR="003D2C47">
      <w:rPr>
        <w:b/>
        <w:noProof/>
      </w:rPr>
      <w:t>4</w:t>
    </w:r>
    <w:r w:rsidR="00AB4ACE">
      <w:rPr>
        <w:b/>
        <w:sz w:val="24"/>
        <w:szCs w:val="24"/>
      </w:rPr>
      <w:fldChar w:fldCharType="end"/>
    </w:r>
    <w:r>
      <w:t xml:space="preserve"> of </w:t>
    </w:r>
    <w:r w:rsidR="00AB4ACE">
      <w:rPr>
        <w:b/>
        <w:sz w:val="24"/>
        <w:szCs w:val="24"/>
      </w:rPr>
      <w:fldChar w:fldCharType="begin"/>
    </w:r>
    <w:r>
      <w:rPr>
        <w:b/>
      </w:rPr>
      <w:instrText xml:space="preserve"> NUMPAGES  </w:instrText>
    </w:r>
    <w:r w:rsidR="00AB4ACE">
      <w:rPr>
        <w:b/>
        <w:sz w:val="24"/>
        <w:szCs w:val="24"/>
      </w:rPr>
      <w:fldChar w:fldCharType="separate"/>
    </w:r>
    <w:r w:rsidR="003D2C47">
      <w:rPr>
        <w:b/>
        <w:noProof/>
      </w:rPr>
      <w:t>4</w:t>
    </w:r>
    <w:r w:rsidR="00AB4ACE">
      <w:rPr>
        <w:b/>
        <w:sz w:val="24"/>
        <w:szCs w:val="24"/>
      </w:rPr>
      <w:fldChar w:fldCharType="end"/>
    </w:r>
  </w:p>
  <w:p w:rsidR="00AB4ACE" w:rsidRDefault="00AB4ACE">
    <w:pPr>
      <w:spacing w:before="0" w:after="2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8A7" w:rsidRDefault="00D238A7" w:rsidP="00AB4ACE">
      <w:pPr>
        <w:spacing w:before="0" w:after="0" w:line="240" w:lineRule="auto"/>
      </w:pPr>
      <w:r>
        <w:separator/>
      </w:r>
    </w:p>
  </w:footnote>
  <w:footnote w:type="continuationSeparator" w:id="0">
    <w:p w:rsidR="00D238A7" w:rsidRDefault="00D238A7" w:rsidP="00AB4AC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ACE" w:rsidRDefault="00670CBE">
    <w:r>
      <w:t>Resume                                                                                                                                 Muthu Subramanian 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left" w:pos="360"/>
        </w:tabs>
        <w:ind w:left="360" w:firstLine="0"/>
      </w:pPr>
      <w:rPr>
        <w:rFonts w:ascii="Verdana" w:eastAsia="Verdana" w:hAnsi="Verdana" w:cs="Verdana"/>
        <w:b w:val="0"/>
        <w:bCs w:val="0"/>
        <w:i w:val="0"/>
        <w:iCs w:val="0"/>
        <w:strike w:val="0"/>
        <w:color w:val="000000"/>
        <w:sz w:val="20"/>
        <w:szCs w:val="20"/>
        <w:u w:val="none"/>
      </w:rPr>
    </w:lvl>
    <w:lvl w:ilvl="1" w:tentative="1">
      <w:start w:val="1"/>
      <w:numFmt w:val="bullet"/>
      <w:lvlText w:val="○"/>
      <w:lvlJc w:val="left"/>
      <w:pPr>
        <w:tabs>
          <w:tab w:val="left" w:pos="1080"/>
        </w:tabs>
        <w:ind w:left="1080" w:firstLine="0"/>
      </w:pPr>
      <w:rPr>
        <w:rFonts w:ascii="Courier New" w:eastAsia="Courier New" w:hAnsi="Courier New" w:cs="Courier New"/>
        <w:b w:val="0"/>
        <w:bCs w:val="0"/>
        <w:i w:val="0"/>
        <w:iCs w:val="0"/>
        <w:strike w:val="0"/>
        <w:color w:val="000000"/>
        <w:sz w:val="20"/>
        <w:szCs w:val="20"/>
        <w:u w:val="none"/>
      </w:rPr>
    </w:lvl>
    <w:lvl w:ilvl="2" w:tentative="1">
      <w:start w:val="1"/>
      <w:numFmt w:val="bullet"/>
      <w:lvlText w:val="■"/>
      <w:lvlJc w:val="right"/>
      <w:pPr>
        <w:tabs>
          <w:tab w:val="left" w:pos="1800"/>
        </w:tabs>
        <w:ind w:left="1800" w:firstLine="180"/>
      </w:pPr>
      <w:rPr>
        <w:rFonts w:ascii="Verdana" w:eastAsia="Verdana" w:hAnsi="Verdana" w:cs="Verdana"/>
        <w:b w:val="0"/>
        <w:bCs w:val="0"/>
        <w:i w:val="0"/>
        <w:iCs w:val="0"/>
        <w:strike w:val="0"/>
        <w:color w:val="000000"/>
        <w:sz w:val="20"/>
        <w:szCs w:val="20"/>
        <w:u w:val="none"/>
      </w:rPr>
    </w:lvl>
    <w:lvl w:ilvl="3" w:tentative="1">
      <w:start w:val="1"/>
      <w:numFmt w:val="bullet"/>
      <w:lvlText w:val="●"/>
      <w:lvlJc w:val="left"/>
      <w:pPr>
        <w:tabs>
          <w:tab w:val="left" w:pos="2520"/>
        </w:tabs>
        <w:ind w:left="2520" w:firstLine="0"/>
      </w:pPr>
      <w:rPr>
        <w:rFonts w:ascii="Verdana" w:eastAsia="Verdana" w:hAnsi="Verdana" w:cs="Verdana"/>
        <w:b w:val="0"/>
        <w:bCs w:val="0"/>
        <w:i w:val="0"/>
        <w:iCs w:val="0"/>
        <w:strike w:val="0"/>
        <w:color w:val="000000"/>
        <w:sz w:val="20"/>
        <w:szCs w:val="20"/>
        <w:u w:val="none"/>
      </w:rPr>
    </w:lvl>
    <w:lvl w:ilvl="4" w:tentative="1">
      <w:start w:val="1"/>
      <w:numFmt w:val="bullet"/>
      <w:lvlText w:val="○"/>
      <w:lvlJc w:val="left"/>
      <w:pPr>
        <w:tabs>
          <w:tab w:val="left" w:pos="3240"/>
        </w:tabs>
        <w:ind w:left="3240" w:firstLine="0"/>
      </w:pPr>
      <w:rPr>
        <w:rFonts w:ascii="Courier New" w:eastAsia="Courier New" w:hAnsi="Courier New" w:cs="Courier New"/>
        <w:b w:val="0"/>
        <w:bCs w:val="0"/>
        <w:i w:val="0"/>
        <w:iCs w:val="0"/>
        <w:strike w:val="0"/>
        <w:color w:val="000000"/>
        <w:sz w:val="20"/>
        <w:szCs w:val="20"/>
        <w:u w:val="none"/>
      </w:rPr>
    </w:lvl>
    <w:lvl w:ilvl="5" w:tentative="1">
      <w:start w:val="1"/>
      <w:numFmt w:val="bullet"/>
      <w:lvlText w:val="■"/>
      <w:lvlJc w:val="right"/>
      <w:pPr>
        <w:tabs>
          <w:tab w:val="left" w:pos="3960"/>
        </w:tabs>
        <w:ind w:left="3960" w:firstLine="180"/>
      </w:pPr>
      <w:rPr>
        <w:rFonts w:ascii="Verdana" w:eastAsia="Verdana" w:hAnsi="Verdana" w:cs="Verdana"/>
        <w:b w:val="0"/>
        <w:bCs w:val="0"/>
        <w:i w:val="0"/>
        <w:iCs w:val="0"/>
        <w:strike w:val="0"/>
        <w:color w:val="000000"/>
        <w:sz w:val="20"/>
        <w:szCs w:val="20"/>
        <w:u w:val="none"/>
      </w:rPr>
    </w:lvl>
    <w:lvl w:ilvl="6" w:tentative="1">
      <w:start w:val="1"/>
      <w:numFmt w:val="bullet"/>
      <w:lvlText w:val="●"/>
      <w:lvlJc w:val="left"/>
      <w:pPr>
        <w:tabs>
          <w:tab w:val="left" w:pos="4680"/>
        </w:tabs>
        <w:ind w:left="4680" w:firstLine="0"/>
      </w:pPr>
      <w:rPr>
        <w:rFonts w:ascii="Verdana" w:eastAsia="Verdana" w:hAnsi="Verdana" w:cs="Verdana"/>
        <w:b w:val="0"/>
        <w:bCs w:val="0"/>
        <w:i w:val="0"/>
        <w:iCs w:val="0"/>
        <w:strike w:val="0"/>
        <w:color w:val="000000"/>
        <w:sz w:val="20"/>
        <w:szCs w:val="20"/>
        <w:u w:val="none"/>
      </w:rPr>
    </w:lvl>
    <w:lvl w:ilvl="7" w:tentative="1">
      <w:start w:val="1"/>
      <w:numFmt w:val="bullet"/>
      <w:lvlText w:val="○"/>
      <w:lvlJc w:val="left"/>
      <w:pPr>
        <w:tabs>
          <w:tab w:val="left" w:pos="5400"/>
        </w:tabs>
        <w:ind w:left="5400" w:firstLine="0"/>
      </w:pPr>
      <w:rPr>
        <w:rFonts w:ascii="Courier New" w:eastAsia="Courier New" w:hAnsi="Courier New" w:cs="Courier New"/>
        <w:b w:val="0"/>
        <w:bCs w:val="0"/>
        <w:i w:val="0"/>
        <w:iCs w:val="0"/>
        <w:strike w:val="0"/>
        <w:color w:val="000000"/>
        <w:sz w:val="20"/>
        <w:szCs w:val="20"/>
        <w:u w:val="none"/>
      </w:rPr>
    </w:lvl>
    <w:lvl w:ilvl="8" w:tentative="1">
      <w:start w:val="1"/>
      <w:numFmt w:val="bullet"/>
      <w:lvlText w:val="■"/>
      <w:lvlJc w:val="right"/>
      <w:pPr>
        <w:tabs>
          <w:tab w:val="left" w:pos="6120"/>
        </w:tabs>
        <w:ind w:left="6120" w:firstLine="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2"/>
    <w:multiLevelType w:val="multilevel"/>
    <w:tmpl w:val="00000002"/>
    <w:lvl w:ilvl="0">
      <w:start w:val="1"/>
      <w:numFmt w:val="bullet"/>
      <w:lvlText w:val="●"/>
      <w:lvlJc w:val="left"/>
      <w:pPr>
        <w:tabs>
          <w:tab w:val="left" w:pos="360"/>
        </w:tabs>
        <w:ind w:left="360" w:firstLine="0"/>
      </w:pPr>
      <w:rPr>
        <w:rFonts w:ascii="Verdana" w:eastAsia="Verdana" w:hAnsi="Verdana" w:cs="Verdana"/>
        <w:b w:val="0"/>
        <w:bCs w:val="0"/>
        <w:i w:val="0"/>
        <w:iCs w:val="0"/>
        <w:strike w:val="0"/>
        <w:color w:val="000000"/>
        <w:sz w:val="20"/>
        <w:szCs w:val="20"/>
        <w:u w:val="none"/>
      </w:rPr>
    </w:lvl>
    <w:lvl w:ilvl="1" w:tentative="1">
      <w:start w:val="1"/>
      <w:numFmt w:val="bullet"/>
      <w:lvlText w:val="●"/>
      <w:lvlJc w:val="left"/>
      <w:pPr>
        <w:tabs>
          <w:tab w:val="left" w:pos="360"/>
        </w:tabs>
        <w:ind w:left="360" w:firstLine="720"/>
      </w:pPr>
      <w:rPr>
        <w:rFonts w:ascii="Verdana" w:eastAsia="Verdana" w:hAnsi="Verdana" w:cs="Verdana"/>
        <w:b w:val="0"/>
        <w:bCs w:val="0"/>
        <w:i w:val="0"/>
        <w:iCs w:val="0"/>
        <w:strike w:val="0"/>
        <w:color w:val="000000"/>
        <w:sz w:val="20"/>
        <w:szCs w:val="20"/>
        <w:u w:val="none"/>
      </w:rPr>
    </w:lvl>
    <w:lvl w:ilvl="2" w:tentative="1">
      <w:start w:val="1"/>
      <w:numFmt w:val="bullet"/>
      <w:lvlText w:val="●"/>
      <w:lvlJc w:val="right"/>
      <w:pPr>
        <w:tabs>
          <w:tab w:val="left" w:pos="360"/>
        </w:tabs>
        <w:ind w:left="360" w:firstLine="1620"/>
      </w:pPr>
      <w:rPr>
        <w:rFonts w:ascii="Verdana" w:eastAsia="Verdana" w:hAnsi="Verdana" w:cs="Verdana"/>
        <w:b w:val="0"/>
        <w:bCs w:val="0"/>
        <w:i w:val="0"/>
        <w:iCs w:val="0"/>
        <w:strike w:val="0"/>
        <w:color w:val="000000"/>
        <w:sz w:val="20"/>
        <w:szCs w:val="20"/>
        <w:u w:val="none"/>
      </w:rPr>
    </w:lvl>
    <w:lvl w:ilvl="3" w:tentative="1">
      <w:start w:val="1"/>
      <w:numFmt w:val="bullet"/>
      <w:lvlText w:val="●"/>
      <w:lvlJc w:val="left"/>
      <w:pPr>
        <w:tabs>
          <w:tab w:val="left" w:pos="360"/>
        </w:tabs>
        <w:ind w:left="360" w:firstLine="2160"/>
      </w:pPr>
      <w:rPr>
        <w:rFonts w:ascii="Verdana" w:eastAsia="Verdana" w:hAnsi="Verdana" w:cs="Verdana"/>
        <w:b w:val="0"/>
        <w:bCs w:val="0"/>
        <w:i w:val="0"/>
        <w:iCs w:val="0"/>
        <w:strike w:val="0"/>
        <w:color w:val="000000"/>
        <w:sz w:val="20"/>
        <w:szCs w:val="20"/>
        <w:u w:val="none"/>
      </w:rPr>
    </w:lvl>
    <w:lvl w:ilvl="4" w:tentative="1">
      <w:start w:val="1"/>
      <w:numFmt w:val="bullet"/>
      <w:lvlText w:val="●"/>
      <w:lvlJc w:val="left"/>
      <w:pPr>
        <w:tabs>
          <w:tab w:val="left" w:pos="360"/>
        </w:tabs>
        <w:ind w:left="360" w:firstLine="2880"/>
      </w:pPr>
      <w:rPr>
        <w:rFonts w:ascii="Verdana" w:eastAsia="Verdana" w:hAnsi="Verdana" w:cs="Verdana"/>
        <w:b w:val="0"/>
        <w:bCs w:val="0"/>
        <w:i w:val="0"/>
        <w:iCs w:val="0"/>
        <w:strike w:val="0"/>
        <w:color w:val="000000"/>
        <w:sz w:val="20"/>
        <w:szCs w:val="20"/>
        <w:u w:val="none"/>
      </w:rPr>
    </w:lvl>
    <w:lvl w:ilvl="5" w:tentative="1">
      <w:start w:val="1"/>
      <w:numFmt w:val="bullet"/>
      <w:lvlText w:val="●"/>
      <w:lvlJc w:val="right"/>
      <w:pPr>
        <w:tabs>
          <w:tab w:val="left" w:pos="360"/>
        </w:tabs>
        <w:ind w:left="360" w:firstLine="3780"/>
      </w:pPr>
      <w:rPr>
        <w:rFonts w:ascii="Verdana" w:eastAsia="Verdana" w:hAnsi="Verdana" w:cs="Verdana"/>
        <w:b w:val="0"/>
        <w:bCs w:val="0"/>
        <w:i w:val="0"/>
        <w:iCs w:val="0"/>
        <w:strike w:val="0"/>
        <w:color w:val="000000"/>
        <w:sz w:val="20"/>
        <w:szCs w:val="20"/>
        <w:u w:val="none"/>
      </w:rPr>
    </w:lvl>
    <w:lvl w:ilvl="6" w:tentative="1">
      <w:start w:val="1"/>
      <w:numFmt w:val="bullet"/>
      <w:lvlText w:val="●"/>
      <w:lvlJc w:val="left"/>
      <w:pPr>
        <w:tabs>
          <w:tab w:val="left" w:pos="360"/>
        </w:tabs>
        <w:ind w:left="360" w:firstLine="4320"/>
      </w:pPr>
      <w:rPr>
        <w:rFonts w:ascii="Verdana" w:eastAsia="Verdana" w:hAnsi="Verdana" w:cs="Verdana"/>
        <w:b w:val="0"/>
        <w:bCs w:val="0"/>
        <w:i w:val="0"/>
        <w:iCs w:val="0"/>
        <w:strike w:val="0"/>
        <w:color w:val="000000"/>
        <w:sz w:val="20"/>
        <w:szCs w:val="20"/>
        <w:u w:val="none"/>
      </w:rPr>
    </w:lvl>
    <w:lvl w:ilvl="7" w:tentative="1">
      <w:start w:val="1"/>
      <w:numFmt w:val="bullet"/>
      <w:lvlText w:val="●"/>
      <w:lvlJc w:val="left"/>
      <w:pPr>
        <w:tabs>
          <w:tab w:val="left" w:pos="360"/>
        </w:tabs>
        <w:ind w:left="360" w:firstLine="5040"/>
      </w:pPr>
      <w:rPr>
        <w:rFonts w:ascii="Verdana" w:eastAsia="Verdana" w:hAnsi="Verdana" w:cs="Verdana"/>
        <w:b w:val="0"/>
        <w:bCs w:val="0"/>
        <w:i w:val="0"/>
        <w:iCs w:val="0"/>
        <w:strike w:val="0"/>
        <w:color w:val="000000"/>
        <w:sz w:val="20"/>
        <w:szCs w:val="20"/>
        <w:u w:val="none"/>
      </w:rPr>
    </w:lvl>
    <w:lvl w:ilvl="8" w:tentative="1">
      <w:start w:val="1"/>
      <w:numFmt w:val="bullet"/>
      <w:lvlText w:val="●"/>
      <w:lvlJc w:val="right"/>
      <w:pPr>
        <w:tabs>
          <w:tab w:val="left" w:pos="360"/>
        </w:tabs>
        <w:ind w:left="360" w:firstLine="5940"/>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3"/>
    <w:multiLevelType w:val="multilevel"/>
    <w:tmpl w:val="00000003"/>
    <w:lvl w:ilvl="0">
      <w:start w:val="1"/>
      <w:numFmt w:val="bullet"/>
      <w:lvlText w:val="●"/>
      <w:lvlJc w:val="left"/>
      <w:pPr>
        <w:tabs>
          <w:tab w:val="left" w:pos="0"/>
        </w:tabs>
        <w:ind w:left="720" w:hanging="360"/>
      </w:pPr>
      <w:rPr>
        <w:rFonts w:ascii="Verdana" w:eastAsia="Verdana" w:hAnsi="Verdana" w:cs="Verdana"/>
        <w:b w:val="0"/>
        <w:bCs w:val="0"/>
        <w:i w:val="0"/>
        <w:iCs w:val="0"/>
        <w:strike w:val="0"/>
        <w:color w:val="000000"/>
        <w:sz w:val="20"/>
        <w:szCs w:val="20"/>
        <w:u w:val="none"/>
      </w:rPr>
    </w:lvl>
    <w:lvl w:ilvl="1" w:tentative="1">
      <w:start w:val="1"/>
      <w:numFmt w:val="bullet"/>
      <w:lvlText w:val="○"/>
      <w:lvlJc w:val="left"/>
      <w:pPr>
        <w:tabs>
          <w:tab w:val="left" w:pos="0"/>
        </w:tabs>
        <w:ind w:left="1440" w:hanging="360"/>
      </w:pPr>
      <w:rPr>
        <w:rFonts w:ascii="Courier New" w:eastAsia="Courier New" w:hAnsi="Courier New" w:cs="Courier New"/>
        <w:b w:val="0"/>
        <w:bCs w:val="0"/>
        <w:i w:val="0"/>
        <w:iCs w:val="0"/>
        <w:strike w:val="0"/>
        <w:color w:val="000000"/>
        <w:sz w:val="20"/>
        <w:szCs w:val="20"/>
        <w:u w:val="none"/>
      </w:rPr>
    </w:lvl>
    <w:lvl w:ilvl="2" w:tentative="1">
      <w:start w:val="1"/>
      <w:numFmt w:val="bullet"/>
      <w:lvlText w:val="■"/>
      <w:lvlJc w:val="right"/>
      <w:pPr>
        <w:tabs>
          <w:tab w:val="left" w:pos="0"/>
        </w:tabs>
        <w:ind w:left="2160" w:hanging="180"/>
      </w:pPr>
      <w:rPr>
        <w:rFonts w:ascii="Verdana" w:eastAsia="Verdana" w:hAnsi="Verdana" w:cs="Verdana"/>
        <w:b w:val="0"/>
        <w:bCs w:val="0"/>
        <w:i w:val="0"/>
        <w:iCs w:val="0"/>
        <w:strike w:val="0"/>
        <w:color w:val="000000"/>
        <w:sz w:val="20"/>
        <w:szCs w:val="20"/>
        <w:u w:val="none"/>
      </w:rPr>
    </w:lvl>
    <w:lvl w:ilvl="3" w:tentative="1">
      <w:start w:val="1"/>
      <w:numFmt w:val="bullet"/>
      <w:lvlText w:val="●"/>
      <w:lvlJc w:val="left"/>
      <w:pPr>
        <w:tabs>
          <w:tab w:val="left" w:pos="0"/>
        </w:tabs>
        <w:ind w:left="2880" w:hanging="360"/>
      </w:pPr>
      <w:rPr>
        <w:rFonts w:ascii="Verdana" w:eastAsia="Verdana" w:hAnsi="Verdana" w:cs="Verdana"/>
        <w:b w:val="0"/>
        <w:bCs w:val="0"/>
        <w:i w:val="0"/>
        <w:iCs w:val="0"/>
        <w:strike w:val="0"/>
        <w:color w:val="000000"/>
        <w:sz w:val="20"/>
        <w:szCs w:val="20"/>
        <w:u w:val="none"/>
      </w:rPr>
    </w:lvl>
    <w:lvl w:ilvl="4" w:tentative="1">
      <w:start w:val="1"/>
      <w:numFmt w:val="bullet"/>
      <w:lvlText w:val="○"/>
      <w:lvlJc w:val="left"/>
      <w:pPr>
        <w:tabs>
          <w:tab w:val="left" w:pos="0"/>
        </w:tabs>
        <w:ind w:left="3600" w:hanging="360"/>
      </w:pPr>
      <w:rPr>
        <w:rFonts w:ascii="Courier New" w:eastAsia="Courier New" w:hAnsi="Courier New" w:cs="Courier New"/>
        <w:b w:val="0"/>
        <w:bCs w:val="0"/>
        <w:i w:val="0"/>
        <w:iCs w:val="0"/>
        <w:strike w:val="0"/>
        <w:color w:val="000000"/>
        <w:sz w:val="20"/>
        <w:szCs w:val="20"/>
        <w:u w:val="none"/>
      </w:rPr>
    </w:lvl>
    <w:lvl w:ilvl="5" w:tentative="1">
      <w:start w:val="1"/>
      <w:numFmt w:val="bullet"/>
      <w:lvlText w:val="■"/>
      <w:lvlJc w:val="right"/>
      <w:pPr>
        <w:tabs>
          <w:tab w:val="left" w:pos="0"/>
        </w:tabs>
        <w:ind w:left="4320" w:hanging="180"/>
      </w:pPr>
      <w:rPr>
        <w:rFonts w:ascii="Verdana" w:eastAsia="Verdana" w:hAnsi="Verdana" w:cs="Verdana"/>
        <w:b w:val="0"/>
        <w:bCs w:val="0"/>
        <w:i w:val="0"/>
        <w:iCs w:val="0"/>
        <w:strike w:val="0"/>
        <w:color w:val="000000"/>
        <w:sz w:val="20"/>
        <w:szCs w:val="20"/>
        <w:u w:val="none"/>
      </w:rPr>
    </w:lvl>
    <w:lvl w:ilvl="6" w:tentative="1">
      <w:start w:val="1"/>
      <w:numFmt w:val="bullet"/>
      <w:lvlText w:val="●"/>
      <w:lvlJc w:val="left"/>
      <w:pPr>
        <w:tabs>
          <w:tab w:val="left" w:pos="0"/>
        </w:tabs>
        <w:ind w:left="5040" w:hanging="360"/>
      </w:pPr>
      <w:rPr>
        <w:rFonts w:ascii="Verdana" w:eastAsia="Verdana" w:hAnsi="Verdana" w:cs="Verdana"/>
        <w:b w:val="0"/>
        <w:bCs w:val="0"/>
        <w:i w:val="0"/>
        <w:iCs w:val="0"/>
        <w:strike w:val="0"/>
        <w:color w:val="000000"/>
        <w:sz w:val="20"/>
        <w:szCs w:val="20"/>
        <w:u w:val="none"/>
      </w:rPr>
    </w:lvl>
    <w:lvl w:ilvl="7" w:tentative="1">
      <w:start w:val="1"/>
      <w:numFmt w:val="bullet"/>
      <w:lvlText w:val="○"/>
      <w:lvlJc w:val="left"/>
      <w:pPr>
        <w:tabs>
          <w:tab w:val="left" w:pos="0"/>
        </w:tabs>
        <w:ind w:left="5760" w:hanging="360"/>
      </w:pPr>
      <w:rPr>
        <w:rFonts w:ascii="Courier New" w:eastAsia="Courier New" w:hAnsi="Courier New" w:cs="Courier New"/>
        <w:b w:val="0"/>
        <w:bCs w:val="0"/>
        <w:i w:val="0"/>
        <w:iCs w:val="0"/>
        <w:strike w:val="0"/>
        <w:color w:val="000000"/>
        <w:sz w:val="20"/>
        <w:szCs w:val="20"/>
        <w:u w:val="none"/>
      </w:rPr>
    </w:lvl>
    <w:lvl w:ilvl="8" w:tentative="1">
      <w:start w:val="1"/>
      <w:numFmt w:val="bullet"/>
      <w:lvlText w:val="■"/>
      <w:lvlJc w:val="right"/>
      <w:pPr>
        <w:tabs>
          <w:tab w:val="left" w:pos="0"/>
        </w:tabs>
        <w:ind w:left="6480" w:hanging="180"/>
      </w:pPr>
      <w:rPr>
        <w:rFonts w:ascii="Verdana" w:eastAsia="Verdana" w:hAnsi="Verdana" w:cs="Verdana"/>
        <w:b w:val="0"/>
        <w:bCs w:val="0"/>
        <w:i w:val="0"/>
        <w:iCs w:val="0"/>
        <w:strike w:val="0"/>
        <w:color w:val="000000"/>
        <w:sz w:val="20"/>
        <w:szCs w:val="20"/>
        <w:u w:val="none"/>
      </w:rPr>
    </w:lvl>
  </w:abstractNum>
  <w:abstractNum w:abstractNumId="3" w15:restartNumberingAfterBreak="0">
    <w:nsid w:val="00000006"/>
    <w:multiLevelType w:val="multilevel"/>
    <w:tmpl w:val="00000006"/>
    <w:lvl w:ilvl="0">
      <w:start w:val="1"/>
      <w:numFmt w:val="bullet"/>
      <w:lvlText w:val="●"/>
      <w:lvlJc w:val="left"/>
      <w:pPr>
        <w:tabs>
          <w:tab w:val="left" w:pos="0"/>
        </w:tabs>
        <w:ind w:left="720" w:hanging="360"/>
      </w:pPr>
      <w:rPr>
        <w:rFonts w:ascii="Verdana" w:eastAsia="Verdana" w:hAnsi="Verdana" w:cs="Verdana"/>
        <w:b w:val="0"/>
        <w:bCs w:val="0"/>
        <w:i w:val="0"/>
        <w:iCs w:val="0"/>
        <w:strike w:val="0"/>
        <w:color w:val="000000"/>
        <w:sz w:val="20"/>
        <w:szCs w:val="20"/>
        <w:u w:val="none"/>
      </w:rPr>
    </w:lvl>
    <w:lvl w:ilvl="1" w:tentative="1">
      <w:start w:val="1"/>
      <w:numFmt w:val="bullet"/>
      <w:lvlText w:val="○"/>
      <w:lvlJc w:val="left"/>
      <w:pPr>
        <w:tabs>
          <w:tab w:val="left" w:pos="0"/>
        </w:tabs>
        <w:ind w:left="1440" w:hanging="360"/>
      </w:pPr>
      <w:rPr>
        <w:rFonts w:ascii="Courier New" w:eastAsia="Courier New" w:hAnsi="Courier New" w:cs="Courier New"/>
        <w:b w:val="0"/>
        <w:bCs w:val="0"/>
        <w:i w:val="0"/>
        <w:iCs w:val="0"/>
        <w:strike w:val="0"/>
        <w:color w:val="000000"/>
        <w:sz w:val="20"/>
        <w:szCs w:val="20"/>
        <w:u w:val="none"/>
      </w:rPr>
    </w:lvl>
    <w:lvl w:ilvl="2" w:tentative="1">
      <w:start w:val="1"/>
      <w:numFmt w:val="bullet"/>
      <w:lvlText w:val="■"/>
      <w:lvlJc w:val="right"/>
      <w:pPr>
        <w:tabs>
          <w:tab w:val="left" w:pos="0"/>
        </w:tabs>
        <w:ind w:left="2160" w:hanging="180"/>
      </w:pPr>
      <w:rPr>
        <w:rFonts w:ascii="Verdana" w:eastAsia="Verdana" w:hAnsi="Verdana" w:cs="Verdana"/>
        <w:b w:val="0"/>
        <w:bCs w:val="0"/>
        <w:i w:val="0"/>
        <w:iCs w:val="0"/>
        <w:strike w:val="0"/>
        <w:color w:val="000000"/>
        <w:sz w:val="20"/>
        <w:szCs w:val="20"/>
        <w:u w:val="none"/>
      </w:rPr>
    </w:lvl>
    <w:lvl w:ilvl="3" w:tentative="1">
      <w:start w:val="1"/>
      <w:numFmt w:val="bullet"/>
      <w:lvlText w:val="●"/>
      <w:lvlJc w:val="left"/>
      <w:pPr>
        <w:tabs>
          <w:tab w:val="left" w:pos="0"/>
        </w:tabs>
        <w:ind w:left="2880" w:hanging="360"/>
      </w:pPr>
      <w:rPr>
        <w:rFonts w:ascii="Verdana" w:eastAsia="Verdana" w:hAnsi="Verdana" w:cs="Verdana"/>
        <w:b w:val="0"/>
        <w:bCs w:val="0"/>
        <w:i w:val="0"/>
        <w:iCs w:val="0"/>
        <w:strike w:val="0"/>
        <w:color w:val="000000"/>
        <w:sz w:val="20"/>
        <w:szCs w:val="20"/>
        <w:u w:val="none"/>
      </w:rPr>
    </w:lvl>
    <w:lvl w:ilvl="4" w:tentative="1">
      <w:start w:val="1"/>
      <w:numFmt w:val="bullet"/>
      <w:lvlText w:val="○"/>
      <w:lvlJc w:val="left"/>
      <w:pPr>
        <w:tabs>
          <w:tab w:val="left" w:pos="0"/>
        </w:tabs>
        <w:ind w:left="3600" w:hanging="360"/>
      </w:pPr>
      <w:rPr>
        <w:rFonts w:ascii="Courier New" w:eastAsia="Courier New" w:hAnsi="Courier New" w:cs="Courier New"/>
        <w:b w:val="0"/>
        <w:bCs w:val="0"/>
        <w:i w:val="0"/>
        <w:iCs w:val="0"/>
        <w:strike w:val="0"/>
        <w:color w:val="000000"/>
        <w:sz w:val="20"/>
        <w:szCs w:val="20"/>
        <w:u w:val="none"/>
      </w:rPr>
    </w:lvl>
    <w:lvl w:ilvl="5" w:tentative="1">
      <w:start w:val="1"/>
      <w:numFmt w:val="bullet"/>
      <w:lvlText w:val="■"/>
      <w:lvlJc w:val="right"/>
      <w:pPr>
        <w:tabs>
          <w:tab w:val="left" w:pos="0"/>
        </w:tabs>
        <w:ind w:left="4320" w:hanging="180"/>
      </w:pPr>
      <w:rPr>
        <w:rFonts w:ascii="Verdana" w:eastAsia="Verdana" w:hAnsi="Verdana" w:cs="Verdana"/>
        <w:b w:val="0"/>
        <w:bCs w:val="0"/>
        <w:i w:val="0"/>
        <w:iCs w:val="0"/>
        <w:strike w:val="0"/>
        <w:color w:val="000000"/>
        <w:sz w:val="20"/>
        <w:szCs w:val="20"/>
        <w:u w:val="none"/>
      </w:rPr>
    </w:lvl>
    <w:lvl w:ilvl="6" w:tentative="1">
      <w:start w:val="1"/>
      <w:numFmt w:val="bullet"/>
      <w:lvlText w:val="●"/>
      <w:lvlJc w:val="left"/>
      <w:pPr>
        <w:tabs>
          <w:tab w:val="left" w:pos="0"/>
        </w:tabs>
        <w:ind w:left="5040" w:hanging="360"/>
      </w:pPr>
      <w:rPr>
        <w:rFonts w:ascii="Verdana" w:eastAsia="Verdana" w:hAnsi="Verdana" w:cs="Verdana"/>
        <w:b w:val="0"/>
        <w:bCs w:val="0"/>
        <w:i w:val="0"/>
        <w:iCs w:val="0"/>
        <w:strike w:val="0"/>
        <w:color w:val="000000"/>
        <w:sz w:val="20"/>
        <w:szCs w:val="20"/>
        <w:u w:val="none"/>
      </w:rPr>
    </w:lvl>
    <w:lvl w:ilvl="7" w:tentative="1">
      <w:start w:val="1"/>
      <w:numFmt w:val="bullet"/>
      <w:lvlText w:val="○"/>
      <w:lvlJc w:val="left"/>
      <w:pPr>
        <w:tabs>
          <w:tab w:val="left" w:pos="0"/>
        </w:tabs>
        <w:ind w:left="5760" w:hanging="360"/>
      </w:pPr>
      <w:rPr>
        <w:rFonts w:ascii="Courier New" w:eastAsia="Courier New" w:hAnsi="Courier New" w:cs="Courier New"/>
        <w:b w:val="0"/>
        <w:bCs w:val="0"/>
        <w:i w:val="0"/>
        <w:iCs w:val="0"/>
        <w:strike w:val="0"/>
        <w:color w:val="000000"/>
        <w:sz w:val="20"/>
        <w:szCs w:val="20"/>
        <w:u w:val="none"/>
      </w:rPr>
    </w:lvl>
    <w:lvl w:ilvl="8" w:tentative="1">
      <w:start w:val="1"/>
      <w:numFmt w:val="bullet"/>
      <w:lvlText w:val="■"/>
      <w:lvlJc w:val="right"/>
      <w:pPr>
        <w:tabs>
          <w:tab w:val="left" w:pos="0"/>
        </w:tabs>
        <w:ind w:left="6480" w:hanging="180"/>
      </w:pPr>
      <w:rPr>
        <w:rFonts w:ascii="Verdana" w:eastAsia="Verdana" w:hAnsi="Verdana" w:cs="Verdana"/>
        <w:b w:val="0"/>
        <w:bCs w:val="0"/>
        <w:i w:val="0"/>
        <w:iCs w:val="0"/>
        <w:strike w:val="0"/>
        <w:color w:val="000000"/>
        <w:sz w:val="20"/>
        <w:szCs w:val="20"/>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noPunctuationKerning/>
  <w:characterSpacingControl w:val="doNotCompress"/>
  <w:footnotePr>
    <w:footnote w:id="-1"/>
    <w:footnote w:id="0"/>
  </w:footnotePr>
  <w:endnotePr>
    <w:endnote w:id="-1"/>
    <w:endnote w:id="0"/>
  </w:endnotePr>
  <w:compat>
    <w:spaceForUL/>
    <w:doNotLeaveBackslashAlon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32D5"/>
    <w:rsid w:val="00064B1D"/>
    <w:rsid w:val="00083D00"/>
    <w:rsid w:val="000948B1"/>
    <w:rsid w:val="000A4AF1"/>
    <w:rsid w:val="001560B0"/>
    <w:rsid w:val="00190E91"/>
    <w:rsid w:val="001C3C44"/>
    <w:rsid w:val="001C7EEE"/>
    <w:rsid w:val="00216B91"/>
    <w:rsid w:val="00220318"/>
    <w:rsid w:val="00234407"/>
    <w:rsid w:val="00242D0B"/>
    <w:rsid w:val="002E11BF"/>
    <w:rsid w:val="002F09FD"/>
    <w:rsid w:val="00316F91"/>
    <w:rsid w:val="00337D69"/>
    <w:rsid w:val="00353516"/>
    <w:rsid w:val="003D2C47"/>
    <w:rsid w:val="00403946"/>
    <w:rsid w:val="00404DE1"/>
    <w:rsid w:val="004307D0"/>
    <w:rsid w:val="004651EE"/>
    <w:rsid w:val="00497407"/>
    <w:rsid w:val="004E59BE"/>
    <w:rsid w:val="00530E40"/>
    <w:rsid w:val="00542CC0"/>
    <w:rsid w:val="005437BA"/>
    <w:rsid w:val="005578F6"/>
    <w:rsid w:val="005B02A4"/>
    <w:rsid w:val="005B14EF"/>
    <w:rsid w:val="005C6619"/>
    <w:rsid w:val="005F0904"/>
    <w:rsid w:val="006136EC"/>
    <w:rsid w:val="006146B6"/>
    <w:rsid w:val="006338F9"/>
    <w:rsid w:val="00667FD5"/>
    <w:rsid w:val="00670CBE"/>
    <w:rsid w:val="00691FA7"/>
    <w:rsid w:val="00692F21"/>
    <w:rsid w:val="006F1CC9"/>
    <w:rsid w:val="006F6EC5"/>
    <w:rsid w:val="0072507C"/>
    <w:rsid w:val="00745213"/>
    <w:rsid w:val="00762EF1"/>
    <w:rsid w:val="00770F3B"/>
    <w:rsid w:val="00777E20"/>
    <w:rsid w:val="00797ABA"/>
    <w:rsid w:val="007B5288"/>
    <w:rsid w:val="007D40E1"/>
    <w:rsid w:val="008332D5"/>
    <w:rsid w:val="00857BC6"/>
    <w:rsid w:val="0086066C"/>
    <w:rsid w:val="008A40AD"/>
    <w:rsid w:val="008B7D7A"/>
    <w:rsid w:val="008F74FE"/>
    <w:rsid w:val="00904074"/>
    <w:rsid w:val="00947F70"/>
    <w:rsid w:val="009A2F0A"/>
    <w:rsid w:val="009B6C45"/>
    <w:rsid w:val="009E5D12"/>
    <w:rsid w:val="00A12BCA"/>
    <w:rsid w:val="00A2145C"/>
    <w:rsid w:val="00A7098D"/>
    <w:rsid w:val="00A94D83"/>
    <w:rsid w:val="00AA3A76"/>
    <w:rsid w:val="00AB4ACE"/>
    <w:rsid w:val="00AE588A"/>
    <w:rsid w:val="00B547C0"/>
    <w:rsid w:val="00BB0EC2"/>
    <w:rsid w:val="00BD4ADB"/>
    <w:rsid w:val="00BE2C39"/>
    <w:rsid w:val="00BF578F"/>
    <w:rsid w:val="00C14C1F"/>
    <w:rsid w:val="00C20941"/>
    <w:rsid w:val="00C6138E"/>
    <w:rsid w:val="00C64DDB"/>
    <w:rsid w:val="00C96E32"/>
    <w:rsid w:val="00CA2297"/>
    <w:rsid w:val="00D03F0C"/>
    <w:rsid w:val="00D238A7"/>
    <w:rsid w:val="00D42286"/>
    <w:rsid w:val="00D517C9"/>
    <w:rsid w:val="00D532ED"/>
    <w:rsid w:val="00D72363"/>
    <w:rsid w:val="00DB481F"/>
    <w:rsid w:val="00E32523"/>
    <w:rsid w:val="00E72315"/>
    <w:rsid w:val="00E853D6"/>
    <w:rsid w:val="00EA5AB8"/>
    <w:rsid w:val="00EB1927"/>
    <w:rsid w:val="00ED0E00"/>
    <w:rsid w:val="00F213F3"/>
    <w:rsid w:val="00F252A6"/>
    <w:rsid w:val="00F260CB"/>
    <w:rsid w:val="02271F96"/>
    <w:rsid w:val="056F1D75"/>
    <w:rsid w:val="05C86C09"/>
    <w:rsid w:val="07AE35A7"/>
    <w:rsid w:val="0A4E4DF4"/>
    <w:rsid w:val="0B3F6BC8"/>
    <w:rsid w:val="0BA666AA"/>
    <w:rsid w:val="0C4C26BB"/>
    <w:rsid w:val="0D9A7DDF"/>
    <w:rsid w:val="0EEC3F08"/>
    <w:rsid w:val="13403EA3"/>
    <w:rsid w:val="13D26C95"/>
    <w:rsid w:val="14445CCF"/>
    <w:rsid w:val="1462527F"/>
    <w:rsid w:val="14C15298"/>
    <w:rsid w:val="15597D95"/>
    <w:rsid w:val="19532B19"/>
    <w:rsid w:val="1B1736FE"/>
    <w:rsid w:val="1D1E6052"/>
    <w:rsid w:val="1D266CE1"/>
    <w:rsid w:val="1EFA7EE1"/>
    <w:rsid w:val="21DF0B9E"/>
    <w:rsid w:val="22551E62"/>
    <w:rsid w:val="24341072"/>
    <w:rsid w:val="252B7B0F"/>
    <w:rsid w:val="2629602A"/>
    <w:rsid w:val="26CD6B38"/>
    <w:rsid w:val="290A02E1"/>
    <w:rsid w:val="2A3E73D9"/>
    <w:rsid w:val="2B164EBE"/>
    <w:rsid w:val="2CD30697"/>
    <w:rsid w:val="300E33E8"/>
    <w:rsid w:val="305B7C64"/>
    <w:rsid w:val="31E651EC"/>
    <w:rsid w:val="323D5BFB"/>
    <w:rsid w:val="3317335F"/>
    <w:rsid w:val="34673F86"/>
    <w:rsid w:val="38BD7423"/>
    <w:rsid w:val="3A9337A6"/>
    <w:rsid w:val="3B0911E6"/>
    <w:rsid w:val="3C512802"/>
    <w:rsid w:val="3DB16F47"/>
    <w:rsid w:val="3DC75867"/>
    <w:rsid w:val="3DE35197"/>
    <w:rsid w:val="3E8911A8"/>
    <w:rsid w:val="3FEB336E"/>
    <w:rsid w:val="42AE05F3"/>
    <w:rsid w:val="42CC7BA3"/>
    <w:rsid w:val="43544604"/>
    <w:rsid w:val="45CC270F"/>
    <w:rsid w:val="467609A9"/>
    <w:rsid w:val="49505853"/>
    <w:rsid w:val="4C7E5A0B"/>
    <w:rsid w:val="4DE26957"/>
    <w:rsid w:val="508F1A38"/>
    <w:rsid w:val="50997DCA"/>
    <w:rsid w:val="52AC1DB3"/>
    <w:rsid w:val="53F16BC7"/>
    <w:rsid w:val="55FA4A1E"/>
    <w:rsid w:val="56405192"/>
    <w:rsid w:val="56582839"/>
    <w:rsid w:val="5761526A"/>
    <w:rsid w:val="58106307"/>
    <w:rsid w:val="58111B8A"/>
    <w:rsid w:val="58E72AE7"/>
    <w:rsid w:val="5AC24977"/>
    <w:rsid w:val="5BE921DB"/>
    <w:rsid w:val="5C7774C0"/>
    <w:rsid w:val="5CCC024F"/>
    <w:rsid w:val="5F6A0B17"/>
    <w:rsid w:val="608337E2"/>
    <w:rsid w:val="6118535B"/>
    <w:rsid w:val="62B1767B"/>
    <w:rsid w:val="633565CF"/>
    <w:rsid w:val="65015C46"/>
    <w:rsid w:val="654A3ABB"/>
    <w:rsid w:val="6985092D"/>
    <w:rsid w:val="6CC61D04"/>
    <w:rsid w:val="6E555C92"/>
    <w:rsid w:val="710E5E8B"/>
    <w:rsid w:val="712325AD"/>
    <w:rsid w:val="719B56EF"/>
    <w:rsid w:val="75080C0F"/>
    <w:rsid w:val="76C30EE4"/>
    <w:rsid w:val="77384726"/>
    <w:rsid w:val="77D6332B"/>
    <w:rsid w:val="78271E31"/>
    <w:rsid w:val="79FA3F2A"/>
    <w:rsid w:val="7A055B3E"/>
    <w:rsid w:val="7BB80A08"/>
    <w:rsid w:val="7CE426F4"/>
    <w:rsid w:val="7EBA0FF5"/>
    <w:rsid w:val="7EC54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241ECE-5C9F-4BC6-8280-43AEC2DB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ACE"/>
    <w:pPr>
      <w:spacing w:before="40" w:after="40" w:line="276" w:lineRule="auto"/>
    </w:pPr>
    <w:rPr>
      <w:rFonts w:ascii="Arial" w:eastAsia="Arial" w:hAnsi="Arial" w:cs="Arial"/>
      <w:color w:val="000000"/>
      <w:sz w:val="18"/>
      <w:szCs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B4ACE"/>
    <w:pPr>
      <w:tabs>
        <w:tab w:val="center" w:pos="4680"/>
        <w:tab w:val="right" w:pos="9360"/>
      </w:tabs>
    </w:pPr>
    <w:rPr>
      <w:rFonts w:cs="Times New Roman"/>
    </w:rPr>
  </w:style>
  <w:style w:type="paragraph" w:customStyle="1" w:styleId="ListParagraph1">
    <w:name w:val="List Paragraph1"/>
    <w:basedOn w:val="Normal"/>
    <w:uiPriority w:val="34"/>
    <w:qFormat/>
    <w:rsid w:val="00AB4ACE"/>
    <w:pPr>
      <w:ind w:left="720"/>
      <w:contextualSpacing/>
    </w:pPr>
  </w:style>
  <w:style w:type="character" w:customStyle="1" w:styleId="FooterChar">
    <w:name w:val="Footer Char"/>
    <w:link w:val="Footer"/>
    <w:qFormat/>
    <w:rsid w:val="00AB4ACE"/>
    <w:rPr>
      <w:rFonts w:ascii="Arial" w:eastAsia="Arial" w:hAnsi="Arial" w:cs="Arial"/>
      <w:color w:val="000000"/>
      <w:sz w:val="18"/>
      <w:szCs w:val="18"/>
    </w:rPr>
  </w:style>
  <w:style w:type="character" w:customStyle="1" w:styleId="apple-converted-space">
    <w:name w:val="apple-converted-space"/>
    <w:basedOn w:val="DefaultParagraphFont"/>
    <w:qFormat/>
    <w:rsid w:val="00AB4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605">
      <w:bodyDiv w:val="1"/>
      <w:marLeft w:val="0"/>
      <w:marRight w:val="0"/>
      <w:marTop w:val="0"/>
      <w:marBottom w:val="0"/>
      <w:divBdr>
        <w:top w:val="none" w:sz="0" w:space="0" w:color="auto"/>
        <w:left w:val="none" w:sz="0" w:space="0" w:color="auto"/>
        <w:bottom w:val="none" w:sz="0" w:space="0" w:color="auto"/>
        <w:right w:val="none" w:sz="0" w:space="0" w:color="auto"/>
      </w:divBdr>
      <w:divsChild>
        <w:div w:id="303507921">
          <w:marLeft w:val="0"/>
          <w:marRight w:val="0"/>
          <w:marTop w:val="0"/>
          <w:marBottom w:val="0"/>
          <w:divBdr>
            <w:top w:val="none" w:sz="0" w:space="0" w:color="auto"/>
            <w:left w:val="none" w:sz="0" w:space="0" w:color="auto"/>
            <w:bottom w:val="none" w:sz="0" w:space="0" w:color="auto"/>
            <w:right w:val="none" w:sz="0" w:space="0" w:color="auto"/>
          </w:divBdr>
        </w:div>
        <w:div w:id="1542785344">
          <w:marLeft w:val="0"/>
          <w:marRight w:val="0"/>
          <w:marTop w:val="0"/>
          <w:marBottom w:val="0"/>
          <w:divBdr>
            <w:top w:val="none" w:sz="0" w:space="0" w:color="auto"/>
            <w:left w:val="none" w:sz="0" w:space="0" w:color="auto"/>
            <w:bottom w:val="none" w:sz="0" w:space="0" w:color="auto"/>
            <w:right w:val="none" w:sz="0" w:space="0" w:color="auto"/>
          </w:divBdr>
        </w:div>
        <w:div w:id="2008823345">
          <w:marLeft w:val="0"/>
          <w:marRight w:val="0"/>
          <w:marTop w:val="0"/>
          <w:marBottom w:val="0"/>
          <w:divBdr>
            <w:top w:val="none" w:sz="0" w:space="0" w:color="auto"/>
            <w:left w:val="none" w:sz="0" w:space="0" w:color="auto"/>
            <w:bottom w:val="none" w:sz="0" w:space="0" w:color="auto"/>
            <w:right w:val="none" w:sz="0" w:space="0" w:color="auto"/>
          </w:divBdr>
        </w:div>
      </w:divsChild>
    </w:div>
    <w:div w:id="64568079">
      <w:bodyDiv w:val="1"/>
      <w:marLeft w:val="0"/>
      <w:marRight w:val="0"/>
      <w:marTop w:val="0"/>
      <w:marBottom w:val="0"/>
      <w:divBdr>
        <w:top w:val="none" w:sz="0" w:space="0" w:color="auto"/>
        <w:left w:val="none" w:sz="0" w:space="0" w:color="auto"/>
        <w:bottom w:val="none" w:sz="0" w:space="0" w:color="auto"/>
        <w:right w:val="none" w:sz="0" w:space="0" w:color="auto"/>
      </w:divBdr>
      <w:divsChild>
        <w:div w:id="829254340">
          <w:marLeft w:val="0"/>
          <w:marRight w:val="0"/>
          <w:marTop w:val="0"/>
          <w:marBottom w:val="0"/>
          <w:divBdr>
            <w:top w:val="none" w:sz="0" w:space="0" w:color="auto"/>
            <w:left w:val="none" w:sz="0" w:space="0" w:color="auto"/>
            <w:bottom w:val="none" w:sz="0" w:space="0" w:color="auto"/>
            <w:right w:val="none" w:sz="0" w:space="0" w:color="auto"/>
          </w:divBdr>
        </w:div>
        <w:div w:id="2040232638">
          <w:marLeft w:val="0"/>
          <w:marRight w:val="0"/>
          <w:marTop w:val="0"/>
          <w:marBottom w:val="0"/>
          <w:divBdr>
            <w:top w:val="none" w:sz="0" w:space="0" w:color="auto"/>
            <w:left w:val="none" w:sz="0" w:space="0" w:color="auto"/>
            <w:bottom w:val="none" w:sz="0" w:space="0" w:color="auto"/>
            <w:right w:val="none" w:sz="0" w:space="0" w:color="auto"/>
          </w:divBdr>
        </w:div>
        <w:div w:id="30687082">
          <w:marLeft w:val="0"/>
          <w:marRight w:val="0"/>
          <w:marTop w:val="0"/>
          <w:marBottom w:val="0"/>
          <w:divBdr>
            <w:top w:val="none" w:sz="0" w:space="0" w:color="auto"/>
            <w:left w:val="none" w:sz="0" w:space="0" w:color="auto"/>
            <w:bottom w:val="none" w:sz="0" w:space="0" w:color="auto"/>
            <w:right w:val="none" w:sz="0" w:space="0" w:color="auto"/>
          </w:divBdr>
        </w:div>
        <w:div w:id="1819955060">
          <w:marLeft w:val="0"/>
          <w:marRight w:val="0"/>
          <w:marTop w:val="0"/>
          <w:marBottom w:val="0"/>
          <w:divBdr>
            <w:top w:val="none" w:sz="0" w:space="0" w:color="auto"/>
            <w:left w:val="none" w:sz="0" w:space="0" w:color="auto"/>
            <w:bottom w:val="none" w:sz="0" w:space="0" w:color="auto"/>
            <w:right w:val="none" w:sz="0" w:space="0" w:color="auto"/>
          </w:divBdr>
        </w:div>
        <w:div w:id="585072425">
          <w:marLeft w:val="0"/>
          <w:marRight w:val="0"/>
          <w:marTop w:val="0"/>
          <w:marBottom w:val="0"/>
          <w:divBdr>
            <w:top w:val="none" w:sz="0" w:space="0" w:color="auto"/>
            <w:left w:val="none" w:sz="0" w:space="0" w:color="auto"/>
            <w:bottom w:val="none" w:sz="0" w:space="0" w:color="auto"/>
            <w:right w:val="none" w:sz="0" w:space="0" w:color="auto"/>
          </w:divBdr>
        </w:div>
      </w:divsChild>
    </w:div>
    <w:div w:id="113258437">
      <w:bodyDiv w:val="1"/>
      <w:marLeft w:val="0"/>
      <w:marRight w:val="0"/>
      <w:marTop w:val="0"/>
      <w:marBottom w:val="0"/>
      <w:divBdr>
        <w:top w:val="none" w:sz="0" w:space="0" w:color="auto"/>
        <w:left w:val="none" w:sz="0" w:space="0" w:color="auto"/>
        <w:bottom w:val="none" w:sz="0" w:space="0" w:color="auto"/>
        <w:right w:val="none" w:sz="0" w:space="0" w:color="auto"/>
      </w:divBdr>
      <w:divsChild>
        <w:div w:id="602149166">
          <w:marLeft w:val="0"/>
          <w:marRight w:val="0"/>
          <w:marTop w:val="0"/>
          <w:marBottom w:val="0"/>
          <w:divBdr>
            <w:top w:val="none" w:sz="0" w:space="0" w:color="auto"/>
            <w:left w:val="none" w:sz="0" w:space="0" w:color="auto"/>
            <w:bottom w:val="none" w:sz="0" w:space="0" w:color="auto"/>
            <w:right w:val="none" w:sz="0" w:space="0" w:color="auto"/>
          </w:divBdr>
        </w:div>
        <w:div w:id="349451525">
          <w:marLeft w:val="0"/>
          <w:marRight w:val="0"/>
          <w:marTop w:val="0"/>
          <w:marBottom w:val="0"/>
          <w:divBdr>
            <w:top w:val="none" w:sz="0" w:space="0" w:color="auto"/>
            <w:left w:val="none" w:sz="0" w:space="0" w:color="auto"/>
            <w:bottom w:val="none" w:sz="0" w:space="0" w:color="auto"/>
            <w:right w:val="none" w:sz="0" w:space="0" w:color="auto"/>
          </w:divBdr>
        </w:div>
        <w:div w:id="723911447">
          <w:marLeft w:val="0"/>
          <w:marRight w:val="0"/>
          <w:marTop w:val="0"/>
          <w:marBottom w:val="0"/>
          <w:divBdr>
            <w:top w:val="none" w:sz="0" w:space="0" w:color="auto"/>
            <w:left w:val="none" w:sz="0" w:space="0" w:color="auto"/>
            <w:bottom w:val="none" w:sz="0" w:space="0" w:color="auto"/>
            <w:right w:val="none" w:sz="0" w:space="0" w:color="auto"/>
          </w:divBdr>
        </w:div>
        <w:div w:id="352651448">
          <w:marLeft w:val="0"/>
          <w:marRight w:val="0"/>
          <w:marTop w:val="0"/>
          <w:marBottom w:val="0"/>
          <w:divBdr>
            <w:top w:val="none" w:sz="0" w:space="0" w:color="auto"/>
            <w:left w:val="none" w:sz="0" w:space="0" w:color="auto"/>
            <w:bottom w:val="none" w:sz="0" w:space="0" w:color="auto"/>
            <w:right w:val="none" w:sz="0" w:space="0" w:color="auto"/>
          </w:divBdr>
        </w:div>
      </w:divsChild>
    </w:div>
    <w:div w:id="559943188">
      <w:bodyDiv w:val="1"/>
      <w:marLeft w:val="0"/>
      <w:marRight w:val="0"/>
      <w:marTop w:val="0"/>
      <w:marBottom w:val="0"/>
      <w:divBdr>
        <w:top w:val="none" w:sz="0" w:space="0" w:color="auto"/>
        <w:left w:val="none" w:sz="0" w:space="0" w:color="auto"/>
        <w:bottom w:val="none" w:sz="0" w:space="0" w:color="auto"/>
        <w:right w:val="none" w:sz="0" w:space="0" w:color="auto"/>
      </w:divBdr>
      <w:divsChild>
        <w:div w:id="991904486">
          <w:marLeft w:val="0"/>
          <w:marRight w:val="0"/>
          <w:marTop w:val="0"/>
          <w:marBottom w:val="0"/>
          <w:divBdr>
            <w:top w:val="none" w:sz="0" w:space="0" w:color="auto"/>
            <w:left w:val="none" w:sz="0" w:space="0" w:color="auto"/>
            <w:bottom w:val="none" w:sz="0" w:space="0" w:color="auto"/>
            <w:right w:val="none" w:sz="0" w:space="0" w:color="auto"/>
          </w:divBdr>
        </w:div>
        <w:div w:id="449476410">
          <w:marLeft w:val="0"/>
          <w:marRight w:val="0"/>
          <w:marTop w:val="0"/>
          <w:marBottom w:val="0"/>
          <w:divBdr>
            <w:top w:val="none" w:sz="0" w:space="0" w:color="auto"/>
            <w:left w:val="none" w:sz="0" w:space="0" w:color="auto"/>
            <w:bottom w:val="none" w:sz="0" w:space="0" w:color="auto"/>
            <w:right w:val="none" w:sz="0" w:space="0" w:color="auto"/>
          </w:divBdr>
        </w:div>
        <w:div w:id="195772234">
          <w:marLeft w:val="0"/>
          <w:marRight w:val="0"/>
          <w:marTop w:val="0"/>
          <w:marBottom w:val="0"/>
          <w:divBdr>
            <w:top w:val="none" w:sz="0" w:space="0" w:color="auto"/>
            <w:left w:val="none" w:sz="0" w:space="0" w:color="auto"/>
            <w:bottom w:val="none" w:sz="0" w:space="0" w:color="auto"/>
            <w:right w:val="none" w:sz="0" w:space="0" w:color="auto"/>
          </w:divBdr>
        </w:div>
      </w:divsChild>
    </w:div>
    <w:div w:id="847255323">
      <w:bodyDiv w:val="1"/>
      <w:marLeft w:val="0"/>
      <w:marRight w:val="0"/>
      <w:marTop w:val="0"/>
      <w:marBottom w:val="0"/>
      <w:divBdr>
        <w:top w:val="none" w:sz="0" w:space="0" w:color="auto"/>
        <w:left w:val="none" w:sz="0" w:space="0" w:color="auto"/>
        <w:bottom w:val="none" w:sz="0" w:space="0" w:color="auto"/>
        <w:right w:val="none" w:sz="0" w:space="0" w:color="auto"/>
      </w:divBdr>
      <w:divsChild>
        <w:div w:id="330184215">
          <w:marLeft w:val="0"/>
          <w:marRight w:val="0"/>
          <w:marTop w:val="0"/>
          <w:marBottom w:val="0"/>
          <w:divBdr>
            <w:top w:val="none" w:sz="0" w:space="0" w:color="auto"/>
            <w:left w:val="none" w:sz="0" w:space="0" w:color="auto"/>
            <w:bottom w:val="none" w:sz="0" w:space="0" w:color="auto"/>
            <w:right w:val="none" w:sz="0" w:space="0" w:color="auto"/>
          </w:divBdr>
        </w:div>
        <w:div w:id="965237550">
          <w:marLeft w:val="0"/>
          <w:marRight w:val="0"/>
          <w:marTop w:val="0"/>
          <w:marBottom w:val="0"/>
          <w:divBdr>
            <w:top w:val="none" w:sz="0" w:space="0" w:color="auto"/>
            <w:left w:val="none" w:sz="0" w:space="0" w:color="auto"/>
            <w:bottom w:val="none" w:sz="0" w:space="0" w:color="auto"/>
            <w:right w:val="none" w:sz="0" w:space="0" w:color="auto"/>
          </w:divBdr>
        </w:div>
        <w:div w:id="271280357">
          <w:marLeft w:val="0"/>
          <w:marRight w:val="0"/>
          <w:marTop w:val="0"/>
          <w:marBottom w:val="0"/>
          <w:divBdr>
            <w:top w:val="none" w:sz="0" w:space="0" w:color="auto"/>
            <w:left w:val="none" w:sz="0" w:space="0" w:color="auto"/>
            <w:bottom w:val="none" w:sz="0" w:space="0" w:color="auto"/>
            <w:right w:val="none" w:sz="0" w:space="0" w:color="auto"/>
          </w:divBdr>
        </w:div>
      </w:divsChild>
    </w:div>
    <w:div w:id="1184629391">
      <w:bodyDiv w:val="1"/>
      <w:marLeft w:val="0"/>
      <w:marRight w:val="0"/>
      <w:marTop w:val="0"/>
      <w:marBottom w:val="0"/>
      <w:divBdr>
        <w:top w:val="none" w:sz="0" w:space="0" w:color="auto"/>
        <w:left w:val="none" w:sz="0" w:space="0" w:color="auto"/>
        <w:bottom w:val="none" w:sz="0" w:space="0" w:color="auto"/>
        <w:right w:val="none" w:sz="0" w:space="0" w:color="auto"/>
      </w:divBdr>
      <w:divsChild>
        <w:div w:id="1141926914">
          <w:marLeft w:val="0"/>
          <w:marRight w:val="0"/>
          <w:marTop w:val="0"/>
          <w:marBottom w:val="0"/>
          <w:divBdr>
            <w:top w:val="none" w:sz="0" w:space="0" w:color="auto"/>
            <w:left w:val="none" w:sz="0" w:space="0" w:color="auto"/>
            <w:bottom w:val="none" w:sz="0" w:space="0" w:color="auto"/>
            <w:right w:val="none" w:sz="0" w:space="0" w:color="auto"/>
          </w:divBdr>
        </w:div>
        <w:div w:id="1036809593">
          <w:marLeft w:val="0"/>
          <w:marRight w:val="0"/>
          <w:marTop w:val="0"/>
          <w:marBottom w:val="0"/>
          <w:divBdr>
            <w:top w:val="none" w:sz="0" w:space="0" w:color="auto"/>
            <w:left w:val="none" w:sz="0" w:space="0" w:color="auto"/>
            <w:bottom w:val="none" w:sz="0" w:space="0" w:color="auto"/>
            <w:right w:val="none" w:sz="0" w:space="0" w:color="auto"/>
          </w:divBdr>
        </w:div>
      </w:divsChild>
    </w:div>
    <w:div w:id="1353261642">
      <w:bodyDiv w:val="1"/>
      <w:marLeft w:val="0"/>
      <w:marRight w:val="0"/>
      <w:marTop w:val="0"/>
      <w:marBottom w:val="0"/>
      <w:divBdr>
        <w:top w:val="none" w:sz="0" w:space="0" w:color="auto"/>
        <w:left w:val="none" w:sz="0" w:space="0" w:color="auto"/>
        <w:bottom w:val="none" w:sz="0" w:space="0" w:color="auto"/>
        <w:right w:val="none" w:sz="0" w:space="0" w:color="auto"/>
      </w:divBdr>
      <w:divsChild>
        <w:div w:id="1626690977">
          <w:marLeft w:val="0"/>
          <w:marRight w:val="0"/>
          <w:marTop w:val="0"/>
          <w:marBottom w:val="0"/>
          <w:divBdr>
            <w:top w:val="none" w:sz="0" w:space="0" w:color="auto"/>
            <w:left w:val="none" w:sz="0" w:space="0" w:color="auto"/>
            <w:bottom w:val="none" w:sz="0" w:space="0" w:color="auto"/>
            <w:right w:val="none" w:sz="0" w:space="0" w:color="auto"/>
          </w:divBdr>
        </w:div>
        <w:div w:id="391586914">
          <w:marLeft w:val="0"/>
          <w:marRight w:val="0"/>
          <w:marTop w:val="0"/>
          <w:marBottom w:val="0"/>
          <w:divBdr>
            <w:top w:val="none" w:sz="0" w:space="0" w:color="auto"/>
            <w:left w:val="none" w:sz="0" w:space="0" w:color="auto"/>
            <w:bottom w:val="none" w:sz="0" w:space="0" w:color="auto"/>
            <w:right w:val="none" w:sz="0" w:space="0" w:color="auto"/>
          </w:divBdr>
        </w:div>
      </w:divsChild>
    </w:div>
    <w:div w:id="1458720350">
      <w:bodyDiv w:val="1"/>
      <w:marLeft w:val="0"/>
      <w:marRight w:val="0"/>
      <w:marTop w:val="0"/>
      <w:marBottom w:val="0"/>
      <w:divBdr>
        <w:top w:val="none" w:sz="0" w:space="0" w:color="auto"/>
        <w:left w:val="none" w:sz="0" w:space="0" w:color="auto"/>
        <w:bottom w:val="none" w:sz="0" w:space="0" w:color="auto"/>
        <w:right w:val="none" w:sz="0" w:space="0" w:color="auto"/>
      </w:divBdr>
      <w:divsChild>
        <w:div w:id="61221335">
          <w:marLeft w:val="0"/>
          <w:marRight w:val="0"/>
          <w:marTop w:val="0"/>
          <w:marBottom w:val="0"/>
          <w:divBdr>
            <w:top w:val="none" w:sz="0" w:space="0" w:color="auto"/>
            <w:left w:val="none" w:sz="0" w:space="0" w:color="auto"/>
            <w:bottom w:val="none" w:sz="0" w:space="0" w:color="auto"/>
            <w:right w:val="none" w:sz="0" w:space="0" w:color="auto"/>
          </w:divBdr>
        </w:div>
        <w:div w:id="939720816">
          <w:marLeft w:val="0"/>
          <w:marRight w:val="0"/>
          <w:marTop w:val="0"/>
          <w:marBottom w:val="0"/>
          <w:divBdr>
            <w:top w:val="none" w:sz="0" w:space="0" w:color="auto"/>
            <w:left w:val="none" w:sz="0" w:space="0" w:color="auto"/>
            <w:bottom w:val="none" w:sz="0" w:space="0" w:color="auto"/>
            <w:right w:val="none" w:sz="0" w:space="0" w:color="auto"/>
          </w:divBdr>
        </w:div>
      </w:divsChild>
    </w:div>
    <w:div w:id="1591624696">
      <w:bodyDiv w:val="1"/>
      <w:marLeft w:val="0"/>
      <w:marRight w:val="0"/>
      <w:marTop w:val="0"/>
      <w:marBottom w:val="0"/>
      <w:divBdr>
        <w:top w:val="none" w:sz="0" w:space="0" w:color="auto"/>
        <w:left w:val="none" w:sz="0" w:space="0" w:color="auto"/>
        <w:bottom w:val="none" w:sz="0" w:space="0" w:color="auto"/>
        <w:right w:val="none" w:sz="0" w:space="0" w:color="auto"/>
      </w:divBdr>
      <w:divsChild>
        <w:div w:id="221526599">
          <w:marLeft w:val="0"/>
          <w:marRight w:val="0"/>
          <w:marTop w:val="0"/>
          <w:marBottom w:val="0"/>
          <w:divBdr>
            <w:top w:val="none" w:sz="0" w:space="0" w:color="auto"/>
            <w:left w:val="none" w:sz="0" w:space="0" w:color="auto"/>
            <w:bottom w:val="none" w:sz="0" w:space="0" w:color="auto"/>
            <w:right w:val="none" w:sz="0" w:space="0" w:color="auto"/>
          </w:divBdr>
        </w:div>
        <w:div w:id="1165197116">
          <w:marLeft w:val="0"/>
          <w:marRight w:val="0"/>
          <w:marTop w:val="0"/>
          <w:marBottom w:val="0"/>
          <w:divBdr>
            <w:top w:val="none" w:sz="0" w:space="0" w:color="auto"/>
            <w:left w:val="none" w:sz="0" w:space="0" w:color="auto"/>
            <w:bottom w:val="none" w:sz="0" w:space="0" w:color="auto"/>
            <w:right w:val="none" w:sz="0" w:space="0" w:color="auto"/>
          </w:divBdr>
        </w:div>
      </w:divsChild>
    </w:div>
    <w:div w:id="1757358681">
      <w:bodyDiv w:val="1"/>
      <w:marLeft w:val="0"/>
      <w:marRight w:val="0"/>
      <w:marTop w:val="0"/>
      <w:marBottom w:val="0"/>
      <w:divBdr>
        <w:top w:val="none" w:sz="0" w:space="0" w:color="auto"/>
        <w:left w:val="none" w:sz="0" w:space="0" w:color="auto"/>
        <w:bottom w:val="none" w:sz="0" w:space="0" w:color="auto"/>
        <w:right w:val="none" w:sz="0" w:space="0" w:color="auto"/>
      </w:divBdr>
      <w:divsChild>
        <w:div w:id="1559172990">
          <w:marLeft w:val="0"/>
          <w:marRight w:val="0"/>
          <w:marTop w:val="0"/>
          <w:marBottom w:val="0"/>
          <w:divBdr>
            <w:top w:val="none" w:sz="0" w:space="0" w:color="auto"/>
            <w:left w:val="none" w:sz="0" w:space="0" w:color="auto"/>
            <w:bottom w:val="none" w:sz="0" w:space="0" w:color="auto"/>
            <w:right w:val="none" w:sz="0" w:space="0" w:color="auto"/>
          </w:divBdr>
        </w:div>
        <w:div w:id="1539777207">
          <w:marLeft w:val="0"/>
          <w:marRight w:val="0"/>
          <w:marTop w:val="0"/>
          <w:marBottom w:val="0"/>
          <w:divBdr>
            <w:top w:val="none" w:sz="0" w:space="0" w:color="auto"/>
            <w:left w:val="none" w:sz="0" w:space="0" w:color="auto"/>
            <w:bottom w:val="none" w:sz="0" w:space="0" w:color="auto"/>
            <w:right w:val="none" w:sz="0" w:space="0" w:color="auto"/>
          </w:divBdr>
        </w:div>
        <w:div w:id="1269001837">
          <w:marLeft w:val="0"/>
          <w:marRight w:val="0"/>
          <w:marTop w:val="0"/>
          <w:marBottom w:val="0"/>
          <w:divBdr>
            <w:top w:val="none" w:sz="0" w:space="0" w:color="auto"/>
            <w:left w:val="none" w:sz="0" w:space="0" w:color="auto"/>
            <w:bottom w:val="none" w:sz="0" w:space="0" w:color="auto"/>
            <w:right w:val="none" w:sz="0" w:space="0" w:color="auto"/>
          </w:divBdr>
        </w:div>
      </w:divsChild>
    </w:div>
    <w:div w:id="1809669514">
      <w:bodyDiv w:val="1"/>
      <w:marLeft w:val="0"/>
      <w:marRight w:val="0"/>
      <w:marTop w:val="0"/>
      <w:marBottom w:val="0"/>
      <w:divBdr>
        <w:top w:val="none" w:sz="0" w:space="0" w:color="auto"/>
        <w:left w:val="none" w:sz="0" w:space="0" w:color="auto"/>
        <w:bottom w:val="none" w:sz="0" w:space="0" w:color="auto"/>
        <w:right w:val="none" w:sz="0" w:space="0" w:color="auto"/>
      </w:divBdr>
      <w:divsChild>
        <w:div w:id="7295189">
          <w:marLeft w:val="0"/>
          <w:marRight w:val="0"/>
          <w:marTop w:val="0"/>
          <w:marBottom w:val="0"/>
          <w:divBdr>
            <w:top w:val="none" w:sz="0" w:space="0" w:color="auto"/>
            <w:left w:val="none" w:sz="0" w:space="0" w:color="auto"/>
            <w:bottom w:val="none" w:sz="0" w:space="0" w:color="auto"/>
            <w:right w:val="none" w:sz="0" w:space="0" w:color="auto"/>
          </w:divBdr>
        </w:div>
        <w:div w:id="189299088">
          <w:marLeft w:val="0"/>
          <w:marRight w:val="0"/>
          <w:marTop w:val="0"/>
          <w:marBottom w:val="0"/>
          <w:divBdr>
            <w:top w:val="none" w:sz="0" w:space="0" w:color="auto"/>
            <w:left w:val="none" w:sz="0" w:space="0" w:color="auto"/>
            <w:bottom w:val="none" w:sz="0" w:space="0" w:color="auto"/>
            <w:right w:val="none" w:sz="0" w:space="0" w:color="auto"/>
          </w:divBdr>
        </w:div>
        <w:div w:id="891579136">
          <w:marLeft w:val="0"/>
          <w:marRight w:val="0"/>
          <w:marTop w:val="0"/>
          <w:marBottom w:val="0"/>
          <w:divBdr>
            <w:top w:val="none" w:sz="0" w:space="0" w:color="auto"/>
            <w:left w:val="none" w:sz="0" w:space="0" w:color="auto"/>
            <w:bottom w:val="none" w:sz="0" w:space="0" w:color="auto"/>
            <w:right w:val="none" w:sz="0" w:space="0" w:color="auto"/>
          </w:divBdr>
        </w:div>
        <w:div w:id="192427932">
          <w:marLeft w:val="0"/>
          <w:marRight w:val="0"/>
          <w:marTop w:val="0"/>
          <w:marBottom w:val="0"/>
          <w:divBdr>
            <w:top w:val="none" w:sz="0" w:space="0" w:color="auto"/>
            <w:left w:val="none" w:sz="0" w:space="0" w:color="auto"/>
            <w:bottom w:val="none" w:sz="0" w:space="0" w:color="auto"/>
            <w:right w:val="none" w:sz="0" w:space="0" w:color="auto"/>
          </w:divBdr>
        </w:div>
        <w:div w:id="1668246540">
          <w:marLeft w:val="0"/>
          <w:marRight w:val="0"/>
          <w:marTop w:val="0"/>
          <w:marBottom w:val="0"/>
          <w:divBdr>
            <w:top w:val="none" w:sz="0" w:space="0" w:color="auto"/>
            <w:left w:val="none" w:sz="0" w:space="0" w:color="auto"/>
            <w:bottom w:val="none" w:sz="0" w:space="0" w:color="auto"/>
            <w:right w:val="none" w:sz="0" w:space="0" w:color="auto"/>
          </w:divBdr>
        </w:div>
        <w:div w:id="721516751">
          <w:marLeft w:val="0"/>
          <w:marRight w:val="0"/>
          <w:marTop w:val="0"/>
          <w:marBottom w:val="0"/>
          <w:divBdr>
            <w:top w:val="none" w:sz="0" w:space="0" w:color="auto"/>
            <w:left w:val="none" w:sz="0" w:space="0" w:color="auto"/>
            <w:bottom w:val="none" w:sz="0" w:space="0" w:color="auto"/>
            <w:right w:val="none" w:sz="0" w:space="0" w:color="auto"/>
          </w:divBdr>
        </w:div>
        <w:div w:id="979380704">
          <w:marLeft w:val="0"/>
          <w:marRight w:val="0"/>
          <w:marTop w:val="0"/>
          <w:marBottom w:val="0"/>
          <w:divBdr>
            <w:top w:val="none" w:sz="0" w:space="0" w:color="auto"/>
            <w:left w:val="none" w:sz="0" w:space="0" w:color="auto"/>
            <w:bottom w:val="none" w:sz="0" w:space="0" w:color="auto"/>
            <w:right w:val="none" w:sz="0" w:space="0" w:color="auto"/>
          </w:divBdr>
        </w:div>
        <w:div w:id="375668652">
          <w:marLeft w:val="0"/>
          <w:marRight w:val="0"/>
          <w:marTop w:val="0"/>
          <w:marBottom w:val="0"/>
          <w:divBdr>
            <w:top w:val="none" w:sz="0" w:space="0" w:color="auto"/>
            <w:left w:val="none" w:sz="0" w:space="0" w:color="auto"/>
            <w:bottom w:val="none" w:sz="0" w:space="0" w:color="auto"/>
            <w:right w:val="none" w:sz="0" w:space="0" w:color="auto"/>
          </w:divBdr>
        </w:div>
        <w:div w:id="1210922265">
          <w:marLeft w:val="0"/>
          <w:marRight w:val="0"/>
          <w:marTop w:val="0"/>
          <w:marBottom w:val="0"/>
          <w:divBdr>
            <w:top w:val="none" w:sz="0" w:space="0" w:color="auto"/>
            <w:left w:val="none" w:sz="0" w:space="0" w:color="auto"/>
            <w:bottom w:val="none" w:sz="0" w:space="0" w:color="auto"/>
            <w:right w:val="none" w:sz="0" w:space="0" w:color="auto"/>
          </w:divBdr>
        </w:div>
        <w:div w:id="155464212">
          <w:marLeft w:val="0"/>
          <w:marRight w:val="0"/>
          <w:marTop w:val="0"/>
          <w:marBottom w:val="0"/>
          <w:divBdr>
            <w:top w:val="none" w:sz="0" w:space="0" w:color="auto"/>
            <w:left w:val="none" w:sz="0" w:space="0" w:color="auto"/>
            <w:bottom w:val="none" w:sz="0" w:space="0" w:color="auto"/>
            <w:right w:val="none" w:sz="0" w:space="0" w:color="auto"/>
          </w:divBdr>
        </w:div>
        <w:div w:id="786508244">
          <w:marLeft w:val="0"/>
          <w:marRight w:val="0"/>
          <w:marTop w:val="0"/>
          <w:marBottom w:val="0"/>
          <w:divBdr>
            <w:top w:val="none" w:sz="0" w:space="0" w:color="auto"/>
            <w:left w:val="none" w:sz="0" w:space="0" w:color="auto"/>
            <w:bottom w:val="none" w:sz="0" w:space="0" w:color="auto"/>
            <w:right w:val="none" w:sz="0" w:space="0" w:color="auto"/>
          </w:divBdr>
        </w:div>
        <w:div w:id="1006636907">
          <w:marLeft w:val="0"/>
          <w:marRight w:val="0"/>
          <w:marTop w:val="0"/>
          <w:marBottom w:val="0"/>
          <w:divBdr>
            <w:top w:val="none" w:sz="0" w:space="0" w:color="auto"/>
            <w:left w:val="none" w:sz="0" w:space="0" w:color="auto"/>
            <w:bottom w:val="none" w:sz="0" w:space="0" w:color="auto"/>
            <w:right w:val="none" w:sz="0" w:space="0" w:color="auto"/>
          </w:divBdr>
        </w:div>
        <w:div w:id="356777985">
          <w:marLeft w:val="0"/>
          <w:marRight w:val="0"/>
          <w:marTop w:val="0"/>
          <w:marBottom w:val="0"/>
          <w:divBdr>
            <w:top w:val="none" w:sz="0" w:space="0" w:color="auto"/>
            <w:left w:val="none" w:sz="0" w:space="0" w:color="auto"/>
            <w:bottom w:val="none" w:sz="0" w:space="0" w:color="auto"/>
            <w:right w:val="none" w:sz="0" w:space="0" w:color="auto"/>
          </w:divBdr>
        </w:div>
        <w:div w:id="739522459">
          <w:marLeft w:val="0"/>
          <w:marRight w:val="0"/>
          <w:marTop w:val="0"/>
          <w:marBottom w:val="0"/>
          <w:divBdr>
            <w:top w:val="none" w:sz="0" w:space="0" w:color="auto"/>
            <w:left w:val="none" w:sz="0" w:space="0" w:color="auto"/>
            <w:bottom w:val="none" w:sz="0" w:space="0" w:color="auto"/>
            <w:right w:val="none" w:sz="0" w:space="0" w:color="auto"/>
          </w:divBdr>
        </w:div>
        <w:div w:id="1429619774">
          <w:marLeft w:val="0"/>
          <w:marRight w:val="0"/>
          <w:marTop w:val="0"/>
          <w:marBottom w:val="0"/>
          <w:divBdr>
            <w:top w:val="none" w:sz="0" w:space="0" w:color="auto"/>
            <w:left w:val="none" w:sz="0" w:space="0" w:color="auto"/>
            <w:bottom w:val="none" w:sz="0" w:space="0" w:color="auto"/>
            <w:right w:val="none" w:sz="0" w:space="0" w:color="auto"/>
          </w:divBdr>
        </w:div>
        <w:div w:id="503865465">
          <w:marLeft w:val="0"/>
          <w:marRight w:val="0"/>
          <w:marTop w:val="0"/>
          <w:marBottom w:val="0"/>
          <w:divBdr>
            <w:top w:val="none" w:sz="0" w:space="0" w:color="auto"/>
            <w:left w:val="none" w:sz="0" w:space="0" w:color="auto"/>
            <w:bottom w:val="none" w:sz="0" w:space="0" w:color="auto"/>
            <w:right w:val="none" w:sz="0" w:space="0" w:color="auto"/>
          </w:divBdr>
        </w:div>
        <w:div w:id="727608805">
          <w:marLeft w:val="0"/>
          <w:marRight w:val="0"/>
          <w:marTop w:val="0"/>
          <w:marBottom w:val="0"/>
          <w:divBdr>
            <w:top w:val="none" w:sz="0" w:space="0" w:color="auto"/>
            <w:left w:val="none" w:sz="0" w:space="0" w:color="auto"/>
            <w:bottom w:val="none" w:sz="0" w:space="0" w:color="auto"/>
            <w:right w:val="none" w:sz="0" w:space="0" w:color="auto"/>
          </w:divBdr>
        </w:div>
        <w:div w:id="340862387">
          <w:marLeft w:val="0"/>
          <w:marRight w:val="0"/>
          <w:marTop w:val="0"/>
          <w:marBottom w:val="0"/>
          <w:divBdr>
            <w:top w:val="none" w:sz="0" w:space="0" w:color="auto"/>
            <w:left w:val="none" w:sz="0" w:space="0" w:color="auto"/>
            <w:bottom w:val="none" w:sz="0" w:space="0" w:color="auto"/>
            <w:right w:val="none" w:sz="0" w:space="0" w:color="auto"/>
          </w:divBdr>
        </w:div>
        <w:div w:id="1619415752">
          <w:marLeft w:val="0"/>
          <w:marRight w:val="0"/>
          <w:marTop w:val="0"/>
          <w:marBottom w:val="0"/>
          <w:divBdr>
            <w:top w:val="none" w:sz="0" w:space="0" w:color="auto"/>
            <w:left w:val="none" w:sz="0" w:space="0" w:color="auto"/>
            <w:bottom w:val="none" w:sz="0" w:space="0" w:color="auto"/>
            <w:right w:val="none" w:sz="0" w:space="0" w:color="auto"/>
          </w:divBdr>
        </w:div>
        <w:div w:id="1638335526">
          <w:marLeft w:val="0"/>
          <w:marRight w:val="0"/>
          <w:marTop w:val="0"/>
          <w:marBottom w:val="0"/>
          <w:divBdr>
            <w:top w:val="none" w:sz="0" w:space="0" w:color="auto"/>
            <w:left w:val="none" w:sz="0" w:space="0" w:color="auto"/>
            <w:bottom w:val="none" w:sz="0" w:space="0" w:color="auto"/>
            <w:right w:val="none" w:sz="0" w:space="0" w:color="auto"/>
          </w:divBdr>
        </w:div>
        <w:div w:id="797605604">
          <w:marLeft w:val="0"/>
          <w:marRight w:val="0"/>
          <w:marTop w:val="0"/>
          <w:marBottom w:val="0"/>
          <w:divBdr>
            <w:top w:val="none" w:sz="0" w:space="0" w:color="auto"/>
            <w:left w:val="none" w:sz="0" w:space="0" w:color="auto"/>
            <w:bottom w:val="none" w:sz="0" w:space="0" w:color="auto"/>
            <w:right w:val="none" w:sz="0" w:space="0" w:color="auto"/>
          </w:divBdr>
        </w:div>
        <w:div w:id="208036229">
          <w:marLeft w:val="0"/>
          <w:marRight w:val="0"/>
          <w:marTop w:val="0"/>
          <w:marBottom w:val="0"/>
          <w:divBdr>
            <w:top w:val="none" w:sz="0" w:space="0" w:color="auto"/>
            <w:left w:val="none" w:sz="0" w:space="0" w:color="auto"/>
            <w:bottom w:val="none" w:sz="0" w:space="0" w:color="auto"/>
            <w:right w:val="none" w:sz="0" w:space="0" w:color="auto"/>
          </w:divBdr>
        </w:div>
        <w:div w:id="1133673552">
          <w:marLeft w:val="0"/>
          <w:marRight w:val="0"/>
          <w:marTop w:val="0"/>
          <w:marBottom w:val="0"/>
          <w:divBdr>
            <w:top w:val="none" w:sz="0" w:space="0" w:color="auto"/>
            <w:left w:val="none" w:sz="0" w:space="0" w:color="auto"/>
            <w:bottom w:val="none" w:sz="0" w:space="0" w:color="auto"/>
            <w:right w:val="none" w:sz="0" w:space="0" w:color="auto"/>
          </w:divBdr>
        </w:div>
        <w:div w:id="1053624536">
          <w:marLeft w:val="0"/>
          <w:marRight w:val="0"/>
          <w:marTop w:val="0"/>
          <w:marBottom w:val="0"/>
          <w:divBdr>
            <w:top w:val="none" w:sz="0" w:space="0" w:color="auto"/>
            <w:left w:val="none" w:sz="0" w:space="0" w:color="auto"/>
            <w:bottom w:val="none" w:sz="0" w:space="0" w:color="auto"/>
            <w:right w:val="none" w:sz="0" w:space="0" w:color="auto"/>
          </w:divBdr>
        </w:div>
        <w:div w:id="1223519736">
          <w:marLeft w:val="0"/>
          <w:marRight w:val="0"/>
          <w:marTop w:val="0"/>
          <w:marBottom w:val="0"/>
          <w:divBdr>
            <w:top w:val="none" w:sz="0" w:space="0" w:color="auto"/>
            <w:left w:val="none" w:sz="0" w:space="0" w:color="auto"/>
            <w:bottom w:val="none" w:sz="0" w:space="0" w:color="auto"/>
            <w:right w:val="none" w:sz="0" w:space="0" w:color="auto"/>
          </w:divBdr>
        </w:div>
      </w:divsChild>
    </w:div>
    <w:div w:id="2009095994">
      <w:bodyDiv w:val="1"/>
      <w:marLeft w:val="0"/>
      <w:marRight w:val="0"/>
      <w:marTop w:val="0"/>
      <w:marBottom w:val="0"/>
      <w:divBdr>
        <w:top w:val="none" w:sz="0" w:space="0" w:color="auto"/>
        <w:left w:val="none" w:sz="0" w:space="0" w:color="auto"/>
        <w:bottom w:val="none" w:sz="0" w:space="0" w:color="auto"/>
        <w:right w:val="none" w:sz="0" w:space="0" w:color="auto"/>
      </w:divBdr>
      <w:divsChild>
        <w:div w:id="1519349528">
          <w:marLeft w:val="0"/>
          <w:marRight w:val="0"/>
          <w:marTop w:val="0"/>
          <w:marBottom w:val="0"/>
          <w:divBdr>
            <w:top w:val="none" w:sz="0" w:space="0" w:color="auto"/>
            <w:left w:val="none" w:sz="0" w:space="0" w:color="auto"/>
            <w:bottom w:val="none" w:sz="0" w:space="0" w:color="auto"/>
            <w:right w:val="none" w:sz="0" w:space="0" w:color="auto"/>
          </w:divBdr>
        </w:div>
        <w:div w:id="136580022">
          <w:marLeft w:val="0"/>
          <w:marRight w:val="0"/>
          <w:marTop w:val="0"/>
          <w:marBottom w:val="0"/>
          <w:divBdr>
            <w:top w:val="none" w:sz="0" w:space="0" w:color="auto"/>
            <w:left w:val="none" w:sz="0" w:space="0" w:color="auto"/>
            <w:bottom w:val="none" w:sz="0" w:space="0" w:color="auto"/>
            <w:right w:val="none" w:sz="0" w:space="0" w:color="auto"/>
          </w:divBdr>
        </w:div>
        <w:div w:id="16536796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1291</Words>
  <Characters>7361</Characters>
  <Application>Microsoft Office Word</Application>
  <DocSecurity>0</DocSecurity>
  <Lines>61</Lines>
  <Paragraphs>17</Paragraphs>
  <ScaleCrop>false</ScaleCrop>
  <Company/>
  <LinksUpToDate>false</LinksUpToDate>
  <CharactersWithSpaces>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Muthu Subramanian M.</dc:title>
  <dc:creator>networld2</dc:creator>
  <cp:lastModifiedBy>Muthu Subramanian</cp:lastModifiedBy>
  <cp:revision>168</cp:revision>
  <dcterms:created xsi:type="dcterms:W3CDTF">2014-08-01T03:19:00Z</dcterms:created>
  <dcterms:modified xsi:type="dcterms:W3CDTF">2018-01-30T08:36:00Z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